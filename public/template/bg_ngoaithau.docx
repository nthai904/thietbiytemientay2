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0F68E" w14:textId="731EF57A" w:rsidR="0042027A" w:rsidRPr="0009559B" w:rsidRDefault="00E315AB" w:rsidP="0009559B">
      <w:pPr>
        <w:spacing w:line="276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C4914" wp14:editId="4C19FBC3">
                <wp:simplePos x="0" y="0"/>
                <wp:positionH relativeFrom="column">
                  <wp:posOffset>114300</wp:posOffset>
                </wp:positionH>
                <wp:positionV relativeFrom="paragraph">
                  <wp:posOffset>-69850</wp:posOffset>
                </wp:positionV>
                <wp:extent cx="1120775" cy="866775"/>
                <wp:effectExtent l="38100" t="38100" r="3175" b="47625"/>
                <wp:wrapNone/>
                <wp:docPr id="3" name="Tre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120775" cy="866775"/>
                        </a:xfrm>
                        <a:custGeom>
                          <a:avLst/>
                          <a:gdLst>
                            <a:gd name="G0" fmla="+- 0 0 0"/>
                            <a:gd name="G1" fmla="*/ 18900 1 3"/>
                            <a:gd name="G2" fmla="*/ 18900 2 3"/>
                            <a:gd name="G3" fmla="+- 18900 0 0"/>
                            <a:gd name="T0" fmla="*/ 10800 w 21600"/>
                            <a:gd name="T1" fmla="*/ 0 h 21600"/>
                            <a:gd name="T2" fmla="*/ 6171 w 21600"/>
                            <a:gd name="T3" fmla="*/ 6300 h 21600"/>
                            <a:gd name="T4" fmla="*/ 3086 w 21600"/>
                            <a:gd name="T5" fmla="*/ 12600 h 21600"/>
                            <a:gd name="T6" fmla="*/ 0 w 21600"/>
                            <a:gd name="T7" fmla="*/ 18900 h 21600"/>
                            <a:gd name="T8" fmla="*/ 15429 w 21600"/>
                            <a:gd name="T9" fmla="*/ 6300 h 21600"/>
                            <a:gd name="T10" fmla="*/ 18514 w 21600"/>
                            <a:gd name="T11" fmla="*/ 12600 h 21600"/>
                            <a:gd name="T12" fmla="*/ 21600 w 21600"/>
                            <a:gd name="T13" fmla="*/ 18900 h 21600"/>
                            <a:gd name="T14" fmla="*/ 17694720 60000 65536"/>
                            <a:gd name="T15" fmla="*/ 11796480 60000 65536"/>
                            <a:gd name="T16" fmla="*/ 11796480 60000 65536"/>
                            <a:gd name="T17" fmla="*/ 1179648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761 w 21600"/>
                            <a:gd name="T22" fmla="*/ 22454 h 21600"/>
                            <a:gd name="T23" fmla="*/ 21069 w 21600"/>
                            <a:gd name="T24" fmla="*/ 28282 h 21600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T21" t="T22" r="T23" b="T24"/>
                          <a:pathLst>
                            <a:path w="21600" h="21600">
                              <a:moveTo>
                                <a:pt x="0" y="18900"/>
                              </a:moveTo>
                              <a:lnTo>
                                <a:pt x="9257" y="18900"/>
                              </a:lnTo>
                              <a:lnTo>
                                <a:pt x="9257" y="21600"/>
                              </a:lnTo>
                              <a:lnTo>
                                <a:pt x="12343" y="21600"/>
                              </a:lnTo>
                              <a:lnTo>
                                <a:pt x="12343" y="18900"/>
                              </a:lnTo>
                              <a:lnTo>
                                <a:pt x="21600" y="18900"/>
                              </a:lnTo>
                              <a:lnTo>
                                <a:pt x="12343" y="12600"/>
                              </a:lnTo>
                              <a:lnTo>
                                <a:pt x="18514" y="12600"/>
                              </a:lnTo>
                              <a:lnTo>
                                <a:pt x="12343" y="6300"/>
                              </a:lnTo>
                              <a:lnTo>
                                <a:pt x="15429" y="6300"/>
                              </a:lnTo>
                              <a:lnTo>
                                <a:pt x="10800" y="0"/>
                              </a:lnTo>
                              <a:lnTo>
                                <a:pt x="6171" y="6300"/>
                              </a:lnTo>
                              <a:lnTo>
                                <a:pt x="9257" y="6300"/>
                              </a:lnTo>
                              <a:lnTo>
                                <a:pt x="3086" y="12600"/>
                              </a:lnTo>
                              <a:lnTo>
                                <a:pt x="9257" y="12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00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Front"/>
                          <a:lightRig rig="legacyFlat4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008000"/>
                          </a:extrusionClr>
                          <a:contourClr>
                            <a:srgbClr val="008000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233E3" id="Tree" o:spid="_x0000_s1026" style="position:absolute;margin-left:9pt;margin-top:-5.5pt;width:88.2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" path="m,18900r9257,l9257,21600r3086,l12343,18900r9257,l12343,12600r6171,l12343,6300r3086,l10800,,6171,6300r3086,l3086,12600r6171,l,18900xe" fillcolor="green">
                <o:extrusion v:ext="view" color="green" on="t" viewpoint="0,0" viewpointorigin="0,0" skewangle="0" skewamt="0" lightposition=",-50000"/>
                <v:path arrowok="t" o:connecttype="custom" o:connectlocs="560388,0;320199,252809;160126,505619;0,758428;800576,252809;960649,505619;1120775,758428" o:connectangles="270,180,180,180,0,0,0" textboxrect="761,22454,21069,28282"/>
                <o:lock v:ext="edit" verticies="t"/>
              </v:shape>
            </w:pict>
          </mc:Fallback>
        </mc:AlternateContent>
      </w:r>
      <w:r w:rsidR="00E81FCD">
        <w:rPr>
          <w:i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24A953" wp14:editId="394F72BE">
                <wp:simplePos x="0" y="0"/>
                <wp:positionH relativeFrom="column">
                  <wp:posOffset>1691640</wp:posOffset>
                </wp:positionH>
                <wp:positionV relativeFrom="paragraph">
                  <wp:posOffset>7620</wp:posOffset>
                </wp:positionV>
                <wp:extent cx="4732020" cy="887730"/>
                <wp:effectExtent l="11430" t="7620" r="9525" b="95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88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447E8" w14:textId="77777777" w:rsidR="00117C3C" w:rsidRPr="00180D58" w:rsidRDefault="00117C3C" w:rsidP="00117C3C">
                            <w:pPr>
                              <w:spacing w:line="264" w:lineRule="auto"/>
                              <w:jc w:val="center"/>
                              <w:rPr>
                                <w:b/>
                                <w:color w:val="3366FF"/>
                              </w:rPr>
                            </w:pPr>
                            <w:r w:rsidRPr="00180D58">
                              <w:rPr>
                                <w:b/>
                                <w:color w:val="3366FF"/>
                              </w:rPr>
                              <w:t>CÔNG TY TNHH TRANG THIẾT BỊ Y TẾ MIỀN TÂY</w:t>
                            </w:r>
                          </w:p>
                          <w:p w14:paraId="5367690B" w14:textId="77777777" w:rsidR="00117C3C" w:rsidRPr="00117C3C" w:rsidRDefault="00117C3C" w:rsidP="00117C3C">
                            <w:pPr>
                              <w:spacing w:line="264" w:lineRule="auto"/>
                              <w:ind w:right="36"/>
                              <w:jc w:val="center"/>
                              <w:rPr>
                                <w:b/>
                                <w:color w:val="3366FF"/>
                                <w:sz w:val="22"/>
                                <w:szCs w:val="22"/>
                              </w:rPr>
                            </w:pPr>
                            <w:r w:rsidRPr="00117C3C">
                              <w:rPr>
                                <w:color w:val="3366FF"/>
                                <w:sz w:val="22"/>
                                <w:szCs w:val="22"/>
                              </w:rPr>
                              <w:t>ĐỊA CHỈ: 238A Trần Hưng Đạo</w:t>
                            </w:r>
                            <w:r w:rsidR="00C55850">
                              <w:rPr>
                                <w:color w:val="3366FF"/>
                                <w:sz w:val="22"/>
                                <w:szCs w:val="22"/>
                              </w:rPr>
                              <w:t>,</w:t>
                            </w:r>
                            <w:r w:rsidRPr="00117C3C">
                              <w:rPr>
                                <w:color w:val="3366FF"/>
                                <w:sz w:val="22"/>
                                <w:szCs w:val="22"/>
                              </w:rPr>
                              <w:t xml:space="preserve"> Phường Lê Bình</w:t>
                            </w:r>
                            <w:r w:rsidR="00C55850">
                              <w:rPr>
                                <w:color w:val="3366FF"/>
                                <w:sz w:val="22"/>
                                <w:szCs w:val="22"/>
                              </w:rPr>
                              <w:t>,</w:t>
                            </w:r>
                            <w:r w:rsidRPr="00117C3C">
                              <w:rPr>
                                <w:color w:val="3366FF"/>
                                <w:sz w:val="22"/>
                                <w:szCs w:val="22"/>
                              </w:rPr>
                              <w:t xml:space="preserve"> Quận Cái Răng, TP Cần Thơ</w:t>
                            </w:r>
                          </w:p>
                          <w:p w14:paraId="4135BC10" w14:textId="77777777" w:rsidR="00117C3C" w:rsidRPr="00117C3C" w:rsidRDefault="00117C3C" w:rsidP="00117C3C">
                            <w:pPr>
                              <w:spacing w:line="264" w:lineRule="auto"/>
                              <w:jc w:val="center"/>
                              <w:rPr>
                                <w:color w:val="3366FF"/>
                                <w:sz w:val="22"/>
                                <w:szCs w:val="22"/>
                              </w:rPr>
                            </w:pPr>
                            <w:r w:rsidRPr="00117C3C">
                              <w:rPr>
                                <w:color w:val="3366FF"/>
                                <w:sz w:val="22"/>
                                <w:szCs w:val="22"/>
                              </w:rPr>
                              <w:t>ĐIỆN THOẠI: 0292 373</w:t>
                            </w:r>
                            <w:r w:rsidR="0035274F">
                              <w:rPr>
                                <w:color w:val="3366FF"/>
                                <w:sz w:val="22"/>
                                <w:szCs w:val="22"/>
                              </w:rPr>
                              <w:t>3275   FAX: 0292 3733898</w:t>
                            </w:r>
                          </w:p>
                          <w:p w14:paraId="457C8F53" w14:textId="77777777" w:rsidR="00117C3C" w:rsidRPr="00117C3C" w:rsidRDefault="005118D0" w:rsidP="00117C3C">
                            <w:pPr>
                              <w:spacing w:line="264" w:lineRule="auto"/>
                              <w:ind w:right="36" w:hanging="180"/>
                              <w:jc w:val="center"/>
                              <w:rPr>
                                <w:color w:val="3366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3366FF"/>
                                <w:sz w:val="22"/>
                                <w:szCs w:val="22"/>
                              </w:rPr>
                              <w:t>Email: info@thietbiytemientay.com</w:t>
                            </w:r>
                            <w:r w:rsidR="00117C3C" w:rsidRPr="00117C3C">
                              <w:rPr>
                                <w:color w:val="3366FF"/>
                                <w:sz w:val="22"/>
                                <w:szCs w:val="22"/>
                              </w:rPr>
                              <w:t xml:space="preserve">        www.thietbiytemientay.com</w:t>
                            </w:r>
                          </w:p>
                          <w:p w14:paraId="56933100" w14:textId="77777777" w:rsidR="00117C3C" w:rsidRPr="00180D58" w:rsidRDefault="00117C3C" w:rsidP="00117C3C">
                            <w:pPr>
                              <w:spacing w:line="264" w:lineRule="auto"/>
                              <w:ind w:right="2752" w:hanging="180"/>
                              <w:jc w:val="center"/>
                              <w:rPr>
                                <w:color w:val="3366F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24A95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3.2pt;margin-top:.6pt;width:372.6pt;height:69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" strokecolor="white">
                <v:textbox>
                  <w:txbxContent>
                    <w:p w14:paraId="62A447E8" w14:textId="77777777" w:rsidR="00117C3C" w:rsidRPr="00180D58" w:rsidRDefault="00117C3C" w:rsidP="00117C3C">
                      <w:pPr>
                        <w:spacing w:line="264" w:lineRule="auto"/>
                        <w:jc w:val="center"/>
                        <w:rPr>
                          <w:b/>
                          <w:color w:val="3366FF"/>
                        </w:rPr>
                      </w:pPr>
                      <w:r w:rsidRPr="00180D58">
                        <w:rPr>
                          <w:b/>
                          <w:color w:val="3366FF"/>
                        </w:rPr>
                        <w:t>CÔNG TY TNHH TRANG THIẾT BỊ Y TẾ MIỀN TÂY</w:t>
                      </w:r>
                    </w:p>
                    <w:p w14:paraId="5367690B" w14:textId="77777777" w:rsidR="00117C3C" w:rsidRPr="00117C3C" w:rsidRDefault="00117C3C" w:rsidP="00117C3C">
                      <w:pPr>
                        <w:spacing w:line="264" w:lineRule="auto"/>
                        <w:ind w:right="36"/>
                        <w:jc w:val="center"/>
                        <w:rPr>
                          <w:b/>
                          <w:color w:val="3366FF"/>
                          <w:sz w:val="22"/>
                          <w:szCs w:val="22"/>
                        </w:rPr>
                      </w:pPr>
                      <w:r w:rsidRPr="00117C3C">
                        <w:rPr>
                          <w:color w:val="3366FF"/>
                          <w:sz w:val="22"/>
                          <w:szCs w:val="22"/>
                        </w:rPr>
                        <w:t>ĐỊA CHỈ: 238A Trần Hưng Đạo</w:t>
                      </w:r>
                      <w:r w:rsidR="00C55850">
                        <w:rPr>
                          <w:color w:val="3366FF"/>
                          <w:sz w:val="22"/>
                          <w:szCs w:val="22"/>
                        </w:rPr>
                        <w:t>,</w:t>
                      </w:r>
                      <w:r w:rsidRPr="00117C3C">
                        <w:rPr>
                          <w:color w:val="3366FF"/>
                          <w:sz w:val="22"/>
                          <w:szCs w:val="22"/>
                        </w:rPr>
                        <w:t xml:space="preserve"> Phường Lê Bình</w:t>
                      </w:r>
                      <w:r w:rsidR="00C55850">
                        <w:rPr>
                          <w:color w:val="3366FF"/>
                          <w:sz w:val="22"/>
                          <w:szCs w:val="22"/>
                        </w:rPr>
                        <w:t>,</w:t>
                      </w:r>
                      <w:r w:rsidRPr="00117C3C">
                        <w:rPr>
                          <w:color w:val="3366FF"/>
                          <w:sz w:val="22"/>
                          <w:szCs w:val="22"/>
                        </w:rPr>
                        <w:t xml:space="preserve"> Quận Cái Răng, TP Cần Thơ</w:t>
                      </w:r>
                    </w:p>
                    <w:p w14:paraId="4135BC10" w14:textId="77777777" w:rsidR="00117C3C" w:rsidRPr="00117C3C" w:rsidRDefault="00117C3C" w:rsidP="00117C3C">
                      <w:pPr>
                        <w:spacing w:line="264" w:lineRule="auto"/>
                        <w:jc w:val="center"/>
                        <w:rPr>
                          <w:color w:val="3366FF"/>
                          <w:sz w:val="22"/>
                          <w:szCs w:val="22"/>
                        </w:rPr>
                      </w:pPr>
                      <w:r w:rsidRPr="00117C3C">
                        <w:rPr>
                          <w:color w:val="3366FF"/>
                          <w:sz w:val="22"/>
                          <w:szCs w:val="22"/>
                        </w:rPr>
                        <w:t>ĐIỆN THOẠI: 0292 373</w:t>
                      </w:r>
                      <w:r w:rsidR="0035274F">
                        <w:rPr>
                          <w:color w:val="3366FF"/>
                          <w:sz w:val="22"/>
                          <w:szCs w:val="22"/>
                        </w:rPr>
                        <w:t>3275   FAX: 0292 3733898</w:t>
                      </w:r>
                    </w:p>
                    <w:p w14:paraId="457C8F53" w14:textId="77777777" w:rsidR="00117C3C" w:rsidRPr="00117C3C" w:rsidRDefault="005118D0" w:rsidP="00117C3C">
                      <w:pPr>
                        <w:spacing w:line="264" w:lineRule="auto"/>
                        <w:ind w:right="36" w:hanging="180"/>
                        <w:jc w:val="center"/>
                        <w:rPr>
                          <w:color w:val="3366FF"/>
                          <w:sz w:val="22"/>
                          <w:szCs w:val="22"/>
                        </w:rPr>
                      </w:pPr>
                      <w:r>
                        <w:rPr>
                          <w:color w:val="3366FF"/>
                          <w:sz w:val="22"/>
                          <w:szCs w:val="22"/>
                        </w:rPr>
                        <w:t>Email: info@thietbiytemientay.com</w:t>
                      </w:r>
                      <w:r w:rsidR="00117C3C" w:rsidRPr="00117C3C">
                        <w:rPr>
                          <w:color w:val="3366FF"/>
                          <w:sz w:val="22"/>
                          <w:szCs w:val="22"/>
                        </w:rPr>
                        <w:t xml:space="preserve">        www.thietbiytemientay.com</w:t>
                      </w:r>
                    </w:p>
                    <w:p w14:paraId="56933100" w14:textId="77777777" w:rsidR="00117C3C" w:rsidRPr="00180D58" w:rsidRDefault="00117C3C" w:rsidP="00117C3C">
                      <w:pPr>
                        <w:spacing w:line="264" w:lineRule="auto"/>
                        <w:ind w:right="2752" w:hanging="180"/>
                        <w:jc w:val="center"/>
                        <w:rPr>
                          <w:color w:val="3366F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FCD"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4DDFE7" wp14:editId="6A2F3A3D">
                <wp:simplePos x="0" y="0"/>
                <wp:positionH relativeFrom="column">
                  <wp:posOffset>-157480</wp:posOffset>
                </wp:positionH>
                <wp:positionV relativeFrom="paragraph">
                  <wp:posOffset>-91440</wp:posOffset>
                </wp:positionV>
                <wp:extent cx="1710055" cy="914400"/>
                <wp:effectExtent l="10160" t="13335" r="13335" b="15240"/>
                <wp:wrapNone/>
                <wp:docPr id="2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9144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9525">
                          <a:round/>
                          <a:headEnd/>
                          <a:tailEnd/>
                        </a:ln>
                        <a:effectLst/>
                        <a:scene3d>
                          <a:camera prst="legacyObliqueFront"/>
                          <a:lightRig rig="legacyFlat1" dir="t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rgbClr val="FFFF00"/>
                          </a:extrusionClr>
                          <a:contourClr>
                            <a:srgbClr val="FFFF00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B4D4B7" id="Oval 9" o:spid="_x0000_s1026" style="position:absolute;margin-left:-12.4pt;margin-top:-7.2pt;width:134.65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" fillcolor="yellow">
                <o:extrusion v:ext="view" backdepth="1in" color="yellow" on="t" viewpoint="0,0" viewpointorigin="0,0" skewangle="0" skewamt="0" lightposition="0" lightposition2="0,,0"/>
              </v:oval>
            </w:pict>
          </mc:Fallback>
        </mc:AlternateContent>
      </w:r>
    </w:p>
    <w:p w14:paraId="70DF5C95" w14:textId="77777777" w:rsidR="0042027A" w:rsidRPr="0009559B" w:rsidRDefault="0042027A" w:rsidP="0009559B">
      <w:pPr>
        <w:spacing w:line="276" w:lineRule="auto"/>
        <w:rPr>
          <w:i/>
        </w:rPr>
      </w:pPr>
    </w:p>
    <w:p w14:paraId="43EFA668" w14:textId="77777777" w:rsidR="0042027A" w:rsidRPr="0009559B" w:rsidRDefault="0042027A" w:rsidP="0009559B">
      <w:pPr>
        <w:spacing w:line="276" w:lineRule="auto"/>
        <w:rPr>
          <w:i/>
        </w:rPr>
      </w:pPr>
    </w:p>
    <w:p w14:paraId="5BCFBB5F" w14:textId="77777777" w:rsidR="0042027A" w:rsidRPr="0009559B" w:rsidRDefault="0042027A" w:rsidP="0009559B">
      <w:pPr>
        <w:spacing w:line="276" w:lineRule="auto"/>
        <w:ind w:firstLine="720"/>
        <w:rPr>
          <w:i/>
        </w:rPr>
      </w:pPr>
    </w:p>
    <w:p w14:paraId="4B541250" w14:textId="624420A2" w:rsidR="00583949" w:rsidRDefault="00E81FCD" w:rsidP="00583949">
      <w:pPr>
        <w:spacing w:line="276" w:lineRule="auto"/>
        <w:jc w:val="right"/>
        <w:rPr>
          <w:i/>
          <w:sz w:val="26"/>
          <w:szCs w:val="26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93A816" wp14:editId="5858D083">
                <wp:simplePos x="0" y="0"/>
                <wp:positionH relativeFrom="column">
                  <wp:posOffset>598170</wp:posOffset>
                </wp:positionH>
                <wp:positionV relativeFrom="paragraph">
                  <wp:posOffset>112395</wp:posOffset>
                </wp:positionV>
                <wp:extent cx="5779770" cy="30480"/>
                <wp:effectExtent l="22860" t="22860" r="26670" b="2286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9770" cy="3048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F99C1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pt,8.85pt" to="502.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" strokecolor="blue" strokeweight="3pt">
                <v:stroke linestyle="thinThin"/>
              </v:line>
            </w:pict>
          </mc:Fallback>
        </mc:AlternateContent>
      </w:r>
    </w:p>
    <w:p w14:paraId="734F68FE" w14:textId="77777777" w:rsidR="00102882" w:rsidRPr="00BC71C7" w:rsidRDefault="005369CB" w:rsidP="0074328C">
      <w:pPr>
        <w:spacing w:before="120" w:line="276" w:lineRule="auto"/>
        <w:jc w:val="right"/>
        <w:rPr>
          <w:i/>
        </w:rPr>
      </w:pPr>
      <w:r w:rsidRPr="00BC71C7">
        <w:rPr>
          <w:i/>
        </w:rPr>
        <w:t>TP Cần Thơ, ngày</w:t>
      </w:r>
      <w:r w:rsidR="005118D0">
        <w:rPr>
          <w:i/>
        </w:rPr>
        <w:t xml:space="preserve"> </w:t>
      </w:r>
      <w:r w:rsidR="00D230A8" w:rsidRPr="00D02A77">
        <w:rPr>
          <w:i/>
        </w:rPr>
        <w:t>${day}</w:t>
      </w:r>
      <w:r w:rsidR="00D230A8">
        <w:rPr>
          <w:i/>
        </w:rPr>
        <w:t xml:space="preserve"> </w:t>
      </w:r>
      <w:r w:rsidRPr="00BC71C7">
        <w:rPr>
          <w:i/>
        </w:rPr>
        <w:t xml:space="preserve">tháng </w:t>
      </w:r>
      <w:r w:rsidR="00D230A8" w:rsidRPr="00D02A77">
        <w:rPr>
          <w:i/>
        </w:rPr>
        <w:t>${month}</w:t>
      </w:r>
      <w:r w:rsidR="00D230A8">
        <w:rPr>
          <w:i/>
        </w:rPr>
        <w:t xml:space="preserve"> </w:t>
      </w:r>
      <w:r w:rsidRPr="00BC71C7">
        <w:rPr>
          <w:i/>
        </w:rPr>
        <w:t xml:space="preserve">năm </w:t>
      </w:r>
      <w:r w:rsidR="00D230A8" w:rsidRPr="00D02A77">
        <w:rPr>
          <w:i/>
        </w:rPr>
        <w:t>${year}</w:t>
      </w:r>
    </w:p>
    <w:p w14:paraId="487BC19F" w14:textId="77777777" w:rsidR="005369CB" w:rsidRPr="00102882" w:rsidRDefault="0041070C" w:rsidP="00584F20">
      <w:pPr>
        <w:spacing w:before="360" w:line="276" w:lineRule="auto"/>
        <w:jc w:val="center"/>
        <w:rPr>
          <w:b/>
          <w:sz w:val="40"/>
          <w:szCs w:val="40"/>
        </w:rPr>
      </w:pPr>
      <w:r w:rsidRPr="00102882">
        <w:rPr>
          <w:b/>
          <w:sz w:val="40"/>
          <w:szCs w:val="40"/>
        </w:rPr>
        <w:t>BẢ</w:t>
      </w:r>
      <w:r w:rsidR="005369CB" w:rsidRPr="00102882">
        <w:rPr>
          <w:b/>
          <w:sz w:val="40"/>
          <w:szCs w:val="40"/>
        </w:rPr>
        <w:t xml:space="preserve">NG CHÀO GIÁ </w:t>
      </w:r>
    </w:p>
    <w:p w14:paraId="4EBFD996" w14:textId="77777777" w:rsidR="00102882" w:rsidRDefault="005369CB" w:rsidP="0008021F">
      <w:pPr>
        <w:spacing w:line="276" w:lineRule="auto"/>
        <w:rPr>
          <w:b/>
          <w:i/>
          <w:sz w:val="26"/>
          <w:szCs w:val="26"/>
          <w:u w:val="single"/>
        </w:rPr>
      </w:pPr>
      <w:r w:rsidRPr="00102882">
        <w:rPr>
          <w:i/>
          <w:sz w:val="26"/>
          <w:szCs w:val="26"/>
        </w:rPr>
        <w:t xml:space="preserve">                                                 </w:t>
      </w:r>
      <w:r w:rsidR="0008021F">
        <w:rPr>
          <w:i/>
          <w:sz w:val="26"/>
          <w:szCs w:val="26"/>
        </w:rPr>
        <w:t xml:space="preserve">                             </w:t>
      </w:r>
    </w:p>
    <w:p w14:paraId="310B2DC1" w14:textId="77777777" w:rsidR="005369CB" w:rsidRPr="006F7B81" w:rsidRDefault="005369CB" w:rsidP="00102882">
      <w:pPr>
        <w:spacing w:line="276" w:lineRule="auto"/>
        <w:ind w:firstLine="720"/>
        <w:jc w:val="center"/>
        <w:rPr>
          <w:b/>
          <w:sz w:val="28"/>
          <w:szCs w:val="28"/>
        </w:rPr>
      </w:pPr>
      <w:r w:rsidRPr="008D1FC1">
        <w:rPr>
          <w:b/>
          <w:i/>
          <w:sz w:val="28"/>
          <w:szCs w:val="28"/>
          <w:u w:val="single"/>
        </w:rPr>
        <w:t>Kính gửi</w:t>
      </w:r>
      <w:r w:rsidRPr="008D1FC1">
        <w:rPr>
          <w:b/>
          <w:sz w:val="28"/>
          <w:szCs w:val="28"/>
        </w:rPr>
        <w:t xml:space="preserve">: </w:t>
      </w:r>
      <w:r w:rsidR="00D230A8" w:rsidRPr="00D02A77">
        <w:rPr>
          <w:b/>
          <w:sz w:val="28"/>
          <w:szCs w:val="28"/>
        </w:rPr>
        <w:t>${receiver}</w:t>
      </w:r>
    </w:p>
    <w:p w14:paraId="14E70BEC" w14:textId="77777777" w:rsidR="00CC1345" w:rsidRPr="00102882" w:rsidRDefault="00CC1345" w:rsidP="00A62EAC">
      <w:pPr>
        <w:spacing w:line="276" w:lineRule="auto"/>
        <w:jc w:val="both"/>
        <w:rPr>
          <w:b/>
          <w:sz w:val="26"/>
          <w:szCs w:val="26"/>
        </w:rPr>
      </w:pPr>
    </w:p>
    <w:p w14:paraId="7EC12928" w14:textId="77777777" w:rsidR="00930DA8" w:rsidRPr="005118D0" w:rsidRDefault="00A62EAC" w:rsidP="00930DA8">
      <w:pPr>
        <w:spacing w:after="120" w:line="276" w:lineRule="auto"/>
        <w:ind w:firstLine="720"/>
        <w:jc w:val="both"/>
        <w:rPr>
          <w:bCs/>
          <w:sz w:val="26"/>
          <w:szCs w:val="26"/>
        </w:rPr>
      </w:pPr>
      <w:r w:rsidRPr="005118D0">
        <w:rPr>
          <w:b/>
          <w:sz w:val="26"/>
          <w:szCs w:val="26"/>
        </w:rPr>
        <w:t>CÔNG TY TNHH TRANG THIẾT BỊ Y TẾ MIỀN TÂY</w:t>
      </w:r>
      <w:r w:rsidRPr="005118D0">
        <w:rPr>
          <w:bCs/>
          <w:sz w:val="26"/>
          <w:szCs w:val="26"/>
        </w:rPr>
        <w:t xml:space="preserve"> </w:t>
      </w:r>
      <w:r w:rsidR="003E51FC">
        <w:rPr>
          <w:bCs/>
          <w:sz w:val="26"/>
          <w:szCs w:val="26"/>
        </w:rPr>
        <w:t xml:space="preserve">xin cung cấp báo giá </w:t>
      </w:r>
      <w:r w:rsidR="00DA59C4">
        <w:rPr>
          <w:bCs/>
          <w:sz w:val="26"/>
          <w:szCs w:val="26"/>
        </w:rPr>
        <w:t xml:space="preserve">đến Quý đơn vị </w:t>
      </w:r>
      <w:r w:rsidR="003E51FC">
        <w:rPr>
          <w:bCs/>
          <w:sz w:val="26"/>
          <w:szCs w:val="26"/>
        </w:rPr>
        <w:t>nội dung như sau:</w:t>
      </w:r>
    </w:p>
    <w:tbl>
      <w:tblPr>
        <w:tblpPr w:leftFromText="180" w:rightFromText="180" w:vertAnchor="text" w:tblpXSpec="center" w:tblpY="1"/>
        <w:tblOverlap w:val="never"/>
        <w:tblW w:w="51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2463"/>
        <w:gridCol w:w="1247"/>
        <w:gridCol w:w="1249"/>
        <w:gridCol w:w="830"/>
        <w:gridCol w:w="528"/>
        <w:gridCol w:w="1441"/>
        <w:gridCol w:w="1634"/>
      </w:tblGrid>
      <w:tr w:rsidR="00930DA8" w:rsidRPr="00040F6B" w14:paraId="62976049" w14:textId="77777777" w:rsidTr="00930DA8">
        <w:trPr>
          <w:trHeight w:val="373"/>
        </w:trPr>
        <w:tc>
          <w:tcPr>
            <w:tcW w:w="406" w:type="pct"/>
            <w:shd w:val="clear" w:color="auto" w:fill="auto"/>
            <w:noWrap/>
            <w:vAlign w:val="center"/>
            <w:hideMark/>
          </w:tcPr>
          <w:p w14:paraId="5354EE39" w14:textId="77777777" w:rsidR="00EE2F61" w:rsidRPr="00040F6B" w:rsidRDefault="00EE2F61" w:rsidP="00930DA8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</w:t>
            </w:r>
            <w:r w:rsidRPr="00040F6B">
              <w:rPr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1204" w:type="pct"/>
            <w:vAlign w:val="center"/>
          </w:tcPr>
          <w:p w14:paraId="7C43E2EF" w14:textId="77777777" w:rsidR="00EE2F61" w:rsidRDefault="00EE2F61" w:rsidP="00930DA8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Tên thương mại</w:t>
            </w:r>
          </w:p>
        </w:tc>
        <w:tc>
          <w:tcPr>
            <w:tcW w:w="610" w:type="pct"/>
            <w:vAlign w:val="center"/>
          </w:tcPr>
          <w:p w14:paraId="5365F00C" w14:textId="77777777" w:rsidR="00EE2F61" w:rsidRPr="00040F6B" w:rsidRDefault="00EE2F61" w:rsidP="00930DA8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Xuất xứ</w:t>
            </w:r>
          </w:p>
        </w:tc>
        <w:tc>
          <w:tcPr>
            <w:tcW w:w="611" w:type="pct"/>
            <w:vAlign w:val="center"/>
          </w:tcPr>
          <w:p w14:paraId="08B6D4B4" w14:textId="77777777" w:rsidR="00EE2F61" w:rsidRPr="00040F6B" w:rsidRDefault="00EE2F61" w:rsidP="00930DA8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Quy cách</w:t>
            </w:r>
          </w:p>
        </w:tc>
        <w:tc>
          <w:tcPr>
            <w:tcW w:w="406" w:type="pct"/>
            <w:vAlign w:val="center"/>
          </w:tcPr>
          <w:p w14:paraId="690AB6C9" w14:textId="77777777" w:rsidR="00EE2F61" w:rsidRPr="00040F6B" w:rsidRDefault="00EE2F61" w:rsidP="00930DA8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040F6B">
              <w:rPr>
                <w:b/>
                <w:bCs/>
                <w:color w:val="000000"/>
                <w:sz w:val="26"/>
                <w:szCs w:val="26"/>
              </w:rPr>
              <w:t>ĐVT</w:t>
            </w:r>
          </w:p>
        </w:tc>
        <w:tc>
          <w:tcPr>
            <w:tcW w:w="258" w:type="pct"/>
            <w:vAlign w:val="center"/>
          </w:tcPr>
          <w:p w14:paraId="5B131C1A" w14:textId="77777777" w:rsidR="00EE2F61" w:rsidRPr="00040F6B" w:rsidRDefault="00EE2F61" w:rsidP="00930DA8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SL</w:t>
            </w:r>
          </w:p>
        </w:tc>
        <w:tc>
          <w:tcPr>
            <w:tcW w:w="705" w:type="pct"/>
            <w:vAlign w:val="center"/>
          </w:tcPr>
          <w:p w14:paraId="0729FE8B" w14:textId="77777777" w:rsidR="00EE2F61" w:rsidRPr="00040F6B" w:rsidRDefault="00EE2F61" w:rsidP="00930DA8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040F6B">
              <w:rPr>
                <w:b/>
                <w:bCs/>
                <w:color w:val="000000"/>
                <w:sz w:val="26"/>
                <w:szCs w:val="26"/>
              </w:rPr>
              <w:t>Đơn giá (VNĐ)</w:t>
            </w:r>
          </w:p>
        </w:tc>
        <w:tc>
          <w:tcPr>
            <w:tcW w:w="799" w:type="pct"/>
            <w:vAlign w:val="center"/>
          </w:tcPr>
          <w:p w14:paraId="7116DFF4" w14:textId="77777777" w:rsidR="00EE2F61" w:rsidRDefault="00EE2F61" w:rsidP="00930DA8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Thành tiền</w:t>
            </w:r>
          </w:p>
          <w:p w14:paraId="159A7C18" w14:textId="77777777" w:rsidR="00EE2F61" w:rsidRPr="00040F6B" w:rsidRDefault="00EE2F61" w:rsidP="00930DA8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(VNĐ)</w:t>
            </w:r>
          </w:p>
        </w:tc>
      </w:tr>
      <w:tr w:rsidR="00D230A8" w:rsidRPr="00040F6B" w14:paraId="43F00396" w14:textId="77777777" w:rsidTr="00D230A8">
        <w:trPr>
          <w:trHeight w:val="966"/>
        </w:trPr>
        <w:tc>
          <w:tcPr>
            <w:tcW w:w="406" w:type="pct"/>
            <w:shd w:val="clear" w:color="auto" w:fill="auto"/>
            <w:noWrap/>
            <w:vAlign w:val="center"/>
            <w:hideMark/>
          </w:tcPr>
          <w:p w14:paraId="6455B9DE" w14:textId="77777777" w:rsidR="00D230A8" w:rsidRPr="00040F6B" w:rsidRDefault="00D230A8" w:rsidP="00D230A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${stt}</w:t>
            </w:r>
          </w:p>
        </w:tc>
        <w:tc>
          <w:tcPr>
            <w:tcW w:w="1204" w:type="pct"/>
            <w:vAlign w:val="center"/>
          </w:tcPr>
          <w:p w14:paraId="47C86253" w14:textId="77777777" w:rsidR="00D230A8" w:rsidRPr="00B5562A" w:rsidRDefault="00D230A8" w:rsidP="00D230A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${product_name_bidder}</w:t>
            </w:r>
          </w:p>
        </w:tc>
        <w:tc>
          <w:tcPr>
            <w:tcW w:w="610" w:type="pct"/>
            <w:vAlign w:val="center"/>
          </w:tcPr>
          <w:p w14:paraId="6D70DA79" w14:textId="77777777" w:rsidR="00D230A8" w:rsidRPr="00B5562A" w:rsidRDefault="00D230A8" w:rsidP="00D230A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${country}</w:t>
            </w:r>
          </w:p>
        </w:tc>
        <w:tc>
          <w:tcPr>
            <w:tcW w:w="611" w:type="pct"/>
            <w:vAlign w:val="center"/>
          </w:tcPr>
          <w:p w14:paraId="1D7A495F" w14:textId="77777777" w:rsidR="00D230A8" w:rsidRDefault="00D230A8" w:rsidP="00D230A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${quy_cach}</w:t>
            </w:r>
          </w:p>
        </w:tc>
        <w:tc>
          <w:tcPr>
            <w:tcW w:w="406" w:type="pct"/>
            <w:vAlign w:val="center"/>
          </w:tcPr>
          <w:p w14:paraId="775D8D43" w14:textId="77777777" w:rsidR="00D230A8" w:rsidRPr="00B5562A" w:rsidRDefault="00D230A8" w:rsidP="00D230A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${unit}</w:t>
            </w:r>
          </w:p>
        </w:tc>
        <w:tc>
          <w:tcPr>
            <w:tcW w:w="258" w:type="pct"/>
            <w:vAlign w:val="center"/>
          </w:tcPr>
          <w:p w14:paraId="5B0135AE" w14:textId="77777777" w:rsidR="00D230A8" w:rsidRPr="00B5562A" w:rsidRDefault="00D230A8" w:rsidP="00D230A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${quantity}</w:t>
            </w:r>
          </w:p>
        </w:tc>
        <w:tc>
          <w:tcPr>
            <w:tcW w:w="705" w:type="pct"/>
            <w:vAlign w:val="center"/>
          </w:tcPr>
          <w:p w14:paraId="5875353E" w14:textId="77777777" w:rsidR="00D230A8" w:rsidRPr="00B5562A" w:rsidRDefault="00D230A8" w:rsidP="00D230A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${price}</w:t>
            </w:r>
          </w:p>
        </w:tc>
        <w:tc>
          <w:tcPr>
            <w:tcW w:w="799" w:type="pct"/>
            <w:vAlign w:val="center"/>
          </w:tcPr>
          <w:p w14:paraId="23886DFB" w14:textId="77777777" w:rsidR="00D230A8" w:rsidRPr="00B5562A" w:rsidRDefault="00D230A8" w:rsidP="00D230A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${total_price}</w:t>
            </w:r>
          </w:p>
        </w:tc>
      </w:tr>
      <w:tr w:rsidR="00D230A8" w:rsidRPr="00040F6B" w14:paraId="7538267D" w14:textId="77777777" w:rsidTr="00D230A8">
        <w:trPr>
          <w:trHeight w:val="527"/>
        </w:trPr>
        <w:tc>
          <w:tcPr>
            <w:tcW w:w="406" w:type="pct"/>
            <w:shd w:val="clear" w:color="auto" w:fill="auto"/>
            <w:noWrap/>
            <w:vAlign w:val="center"/>
          </w:tcPr>
          <w:p w14:paraId="69C65D51" w14:textId="77777777" w:rsidR="00D230A8" w:rsidRPr="00040F6B" w:rsidRDefault="00D230A8" w:rsidP="00D230A8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794" w:type="pct"/>
            <w:gridSpan w:val="6"/>
            <w:vAlign w:val="center"/>
          </w:tcPr>
          <w:p w14:paraId="79F6E5BB" w14:textId="77777777" w:rsidR="00D230A8" w:rsidRPr="00930DA8" w:rsidRDefault="00D230A8" w:rsidP="00D230A8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930DA8">
              <w:rPr>
                <w:b/>
                <w:bCs/>
                <w:color w:val="000000"/>
                <w:sz w:val="26"/>
                <w:szCs w:val="26"/>
              </w:rPr>
              <w:t>TỔNG CỘNG:</w:t>
            </w:r>
          </w:p>
        </w:tc>
        <w:tc>
          <w:tcPr>
            <w:tcW w:w="799" w:type="pct"/>
            <w:vAlign w:val="center"/>
          </w:tcPr>
          <w:p w14:paraId="0FD83A10" w14:textId="3F561AF4" w:rsidR="00D230A8" w:rsidRPr="00B5562A" w:rsidRDefault="00D230A8" w:rsidP="00D230A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${total</w:t>
            </w:r>
            <w:r w:rsidR="00EE7F3E">
              <w:rPr>
                <w:color w:val="000000"/>
                <w:sz w:val="26"/>
                <w:szCs w:val="26"/>
              </w:rPr>
              <w:t>}</w:t>
            </w:r>
            <w:bookmarkStart w:id="0" w:name="_GoBack"/>
            <w:bookmarkEnd w:id="0"/>
          </w:p>
        </w:tc>
      </w:tr>
    </w:tbl>
    <w:p w14:paraId="06298FD6" w14:textId="77777777" w:rsidR="00EE2F61" w:rsidRDefault="00EE2F61" w:rsidP="005118D0">
      <w:pPr>
        <w:widowControl w:val="0"/>
        <w:spacing w:before="120" w:line="288" w:lineRule="auto"/>
        <w:jc w:val="both"/>
        <w:rPr>
          <w:b/>
          <w:bCs/>
          <w:color w:val="000000"/>
          <w:sz w:val="26"/>
          <w:szCs w:val="26"/>
          <w:u w:val="single"/>
        </w:rPr>
      </w:pPr>
    </w:p>
    <w:p w14:paraId="037FB320" w14:textId="77777777" w:rsidR="00A62EAC" w:rsidRPr="005118D0" w:rsidRDefault="00A62EAC" w:rsidP="005118D0">
      <w:pPr>
        <w:widowControl w:val="0"/>
        <w:spacing w:before="120" w:line="288" w:lineRule="auto"/>
        <w:jc w:val="both"/>
        <w:rPr>
          <w:b/>
          <w:bCs/>
          <w:sz w:val="26"/>
          <w:szCs w:val="26"/>
        </w:rPr>
      </w:pPr>
      <w:r w:rsidRPr="005118D0">
        <w:rPr>
          <w:b/>
          <w:bCs/>
          <w:color w:val="000000"/>
          <w:sz w:val="26"/>
          <w:szCs w:val="26"/>
          <w:u w:val="single"/>
        </w:rPr>
        <w:t>Ghi Chú:</w:t>
      </w:r>
    </w:p>
    <w:p w14:paraId="550796CF" w14:textId="77777777" w:rsidR="005118D0" w:rsidRPr="005118D0" w:rsidRDefault="005118D0" w:rsidP="005118D0">
      <w:pPr>
        <w:numPr>
          <w:ilvl w:val="0"/>
          <w:numId w:val="12"/>
        </w:numPr>
        <w:jc w:val="both"/>
        <w:rPr>
          <w:bCs/>
          <w:color w:val="000000"/>
          <w:sz w:val="26"/>
          <w:szCs w:val="26"/>
        </w:rPr>
      </w:pPr>
      <w:r w:rsidRPr="005118D0">
        <w:rPr>
          <w:bCs/>
          <w:color w:val="000000"/>
          <w:sz w:val="26"/>
          <w:szCs w:val="26"/>
        </w:rPr>
        <w:t>Hàng bảo đảm mới 100%, đúng nguồn gốc xuất xứ.</w:t>
      </w:r>
    </w:p>
    <w:p w14:paraId="1F316848" w14:textId="77777777" w:rsidR="005118D0" w:rsidRPr="005118D0" w:rsidRDefault="005118D0" w:rsidP="005118D0">
      <w:pPr>
        <w:numPr>
          <w:ilvl w:val="0"/>
          <w:numId w:val="12"/>
        </w:numPr>
        <w:jc w:val="both"/>
        <w:rPr>
          <w:bCs/>
          <w:color w:val="000000"/>
          <w:sz w:val="26"/>
          <w:szCs w:val="26"/>
        </w:rPr>
      </w:pPr>
      <w:r w:rsidRPr="005118D0">
        <w:rPr>
          <w:bCs/>
          <w:color w:val="000000"/>
          <w:sz w:val="26"/>
          <w:szCs w:val="26"/>
        </w:rPr>
        <w:t>Giá trên đã bao gồm VAT và vận chuyển đến đơn vị sử dụng.</w:t>
      </w:r>
    </w:p>
    <w:p w14:paraId="457A46E8" w14:textId="77777777" w:rsidR="005118D0" w:rsidRDefault="005118D0" w:rsidP="005118D0">
      <w:pPr>
        <w:numPr>
          <w:ilvl w:val="0"/>
          <w:numId w:val="12"/>
        </w:numPr>
        <w:jc w:val="both"/>
        <w:rPr>
          <w:bCs/>
          <w:color w:val="000000"/>
          <w:sz w:val="26"/>
          <w:szCs w:val="26"/>
        </w:rPr>
      </w:pPr>
      <w:r w:rsidRPr="005118D0">
        <w:rPr>
          <w:bCs/>
          <w:color w:val="000000"/>
          <w:sz w:val="26"/>
          <w:szCs w:val="26"/>
        </w:rPr>
        <w:t xml:space="preserve">Thời gian giao hàng: trong vòng </w:t>
      </w:r>
      <w:r w:rsidR="00980BFB">
        <w:rPr>
          <w:bCs/>
          <w:color w:val="000000"/>
          <w:sz w:val="26"/>
          <w:szCs w:val="26"/>
        </w:rPr>
        <w:t>03-05</w:t>
      </w:r>
      <w:r w:rsidRPr="005118D0">
        <w:rPr>
          <w:bCs/>
          <w:color w:val="000000"/>
          <w:sz w:val="26"/>
          <w:szCs w:val="26"/>
        </w:rPr>
        <w:t xml:space="preserve"> ngày sau khi nhận đơn hàng.</w:t>
      </w:r>
    </w:p>
    <w:p w14:paraId="7EFF0752" w14:textId="77777777" w:rsidR="005118D0" w:rsidRPr="005118D0" w:rsidRDefault="005118D0" w:rsidP="005118D0">
      <w:pPr>
        <w:numPr>
          <w:ilvl w:val="0"/>
          <w:numId w:val="12"/>
        </w:numPr>
        <w:jc w:val="both"/>
        <w:rPr>
          <w:bCs/>
          <w:color w:val="000000"/>
          <w:sz w:val="26"/>
          <w:szCs w:val="26"/>
        </w:rPr>
      </w:pPr>
      <w:r w:rsidRPr="005118D0">
        <w:rPr>
          <w:bCs/>
          <w:color w:val="000000"/>
          <w:sz w:val="26"/>
          <w:szCs w:val="26"/>
        </w:rPr>
        <w:t xml:space="preserve">Báo giá có hiệu lực trong vòng </w:t>
      </w:r>
      <w:r w:rsidR="002A676C">
        <w:rPr>
          <w:bCs/>
          <w:color w:val="000000"/>
          <w:sz w:val="26"/>
          <w:szCs w:val="26"/>
        </w:rPr>
        <w:t>6</w:t>
      </w:r>
      <w:r w:rsidRPr="005118D0">
        <w:rPr>
          <w:bCs/>
          <w:color w:val="000000"/>
          <w:sz w:val="26"/>
          <w:szCs w:val="26"/>
        </w:rPr>
        <w:t xml:space="preserve">0 ngày kể từ ngày đệ trình giá. </w:t>
      </w:r>
    </w:p>
    <w:p w14:paraId="18C8DB37" w14:textId="77777777" w:rsidR="00A62EAC" w:rsidRPr="005118D0" w:rsidRDefault="005118D0" w:rsidP="005118D0">
      <w:pPr>
        <w:spacing w:before="120"/>
        <w:ind w:left="360"/>
        <w:jc w:val="both"/>
        <w:rPr>
          <w:bCs/>
          <w:color w:val="000000"/>
          <w:sz w:val="26"/>
          <w:szCs w:val="26"/>
        </w:rPr>
      </w:pPr>
      <w:r w:rsidRPr="005118D0">
        <w:rPr>
          <w:bCs/>
          <w:color w:val="000000"/>
          <w:sz w:val="26"/>
          <w:szCs w:val="26"/>
        </w:rPr>
        <w:t xml:space="preserve">Cám ơn Quý </w:t>
      </w:r>
      <w:r w:rsidR="00EE2F61">
        <w:rPr>
          <w:bCs/>
          <w:color w:val="000000"/>
          <w:sz w:val="26"/>
          <w:szCs w:val="26"/>
        </w:rPr>
        <w:t>đơn vị</w:t>
      </w:r>
      <w:r w:rsidRPr="005118D0">
        <w:rPr>
          <w:bCs/>
          <w:color w:val="000000"/>
          <w:sz w:val="26"/>
          <w:szCs w:val="26"/>
        </w:rPr>
        <w:t xml:space="preserve"> đã</w:t>
      </w:r>
      <w:r w:rsidR="00024D95">
        <w:rPr>
          <w:bCs/>
          <w:color w:val="000000"/>
          <w:sz w:val="26"/>
          <w:szCs w:val="26"/>
        </w:rPr>
        <w:t xml:space="preserve"> </w:t>
      </w:r>
      <w:r w:rsidRPr="005118D0">
        <w:rPr>
          <w:bCs/>
          <w:color w:val="000000"/>
          <w:sz w:val="26"/>
          <w:szCs w:val="26"/>
        </w:rPr>
        <w:t>quan tâm đến các sản phẩm của Công ty chúng tôi.</w:t>
      </w:r>
    </w:p>
    <w:p w14:paraId="6C8E7B5C" w14:textId="77777777" w:rsidR="007D2D4F" w:rsidRPr="00A62EAC" w:rsidRDefault="00A62EAC" w:rsidP="005118D0">
      <w:pPr>
        <w:spacing w:before="240" w:line="288" w:lineRule="auto"/>
        <w:jc w:val="right"/>
      </w:pPr>
      <w:r w:rsidRPr="000305D5">
        <w:rPr>
          <w:b/>
          <w:iCs/>
          <w:color w:val="000000"/>
        </w:rPr>
        <w:t xml:space="preserve">CTY TNHH </w:t>
      </w:r>
      <w:r>
        <w:rPr>
          <w:b/>
          <w:iCs/>
          <w:color w:val="000000"/>
        </w:rPr>
        <w:t xml:space="preserve">TTB </w:t>
      </w:r>
      <w:r w:rsidRPr="000305D5">
        <w:rPr>
          <w:b/>
          <w:iCs/>
          <w:color w:val="000000"/>
        </w:rPr>
        <w:t>Y TẾ MIỀN TÂY</w:t>
      </w:r>
    </w:p>
    <w:p w14:paraId="311F62F9" w14:textId="77777777" w:rsidR="00A27578" w:rsidRPr="0009559B" w:rsidRDefault="00A27578">
      <w:pPr>
        <w:spacing w:line="276" w:lineRule="auto"/>
        <w:jc w:val="right"/>
        <w:rPr>
          <w:b/>
        </w:rPr>
      </w:pPr>
    </w:p>
    <w:sectPr w:rsidR="00A27578" w:rsidRPr="0009559B" w:rsidSect="00930DA8">
      <w:pgSz w:w="11907" w:h="16840" w:code="9"/>
      <w:pgMar w:top="720" w:right="85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-NTime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+FPEF">
    <w:altName w:val="Times New Roman"/>
    <w:panose1 w:val="00000000000000000000"/>
    <w:charset w:val="00"/>
    <w:family w:val="roman"/>
    <w:notTrueType/>
    <w:pitch w:val="default"/>
  </w:font>
  <w:font w:name="Times New Roman Bold+FPE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14DDFE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43"/>
      </v:shape>
    </w:pict>
  </w:numPicBullet>
  <w:abstractNum w:abstractNumId="0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"/>
      <w:lvlJc w:val="left"/>
      <w:pPr>
        <w:tabs>
          <w:tab w:val="num" w:pos="0"/>
        </w:tabs>
        <w:ind w:left="1152" w:hanging="360"/>
      </w:pPr>
      <w:rPr>
        <w:rFonts w:ascii="Symbol" w:hAnsi="Symbol" w:cs="Symbol"/>
        <w:lang w:val="vi-V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2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/>
        <w:lang w:val="vi-V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2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2" w:hanging="360"/>
      </w:pPr>
      <w:rPr>
        <w:rFonts w:ascii="Symbol" w:hAnsi="Symbol" w:cs="Symbol"/>
        <w:lang w:val="vi-V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2" w:hanging="360"/>
      </w:pPr>
      <w:rPr>
        <w:rFonts w:ascii="Wingdings" w:hAnsi="Wingdings" w:cs="Wingdings"/>
      </w:rPr>
    </w:lvl>
  </w:abstractNum>
  <w:abstractNum w:abstractNumId="1" w15:restartNumberingAfterBreak="0">
    <w:nsid w:val="0000000A"/>
    <w:multiLevelType w:val="multilevel"/>
    <w:tmpl w:val="0000000A"/>
    <w:name w:val="WW8Num11"/>
    <w:lvl w:ilvl="0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/>
      </w:rPr>
    </w:lvl>
  </w:abstractNum>
  <w:abstractNum w:abstractNumId="2" w15:restartNumberingAfterBreak="0">
    <w:nsid w:val="0000000B"/>
    <w:multiLevelType w:val="multilevel"/>
    <w:tmpl w:val="0000000B"/>
    <w:name w:val="WW8Num12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3" w15:restartNumberingAfterBreak="0">
    <w:nsid w:val="0000000C"/>
    <w:multiLevelType w:val="multilevel"/>
    <w:tmpl w:val="0000000C"/>
    <w:name w:val="WW8Num13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4" w15:restartNumberingAfterBreak="0">
    <w:nsid w:val="0000000D"/>
    <w:multiLevelType w:val="multilevel"/>
    <w:tmpl w:val="0000000D"/>
    <w:name w:val="WW8Num14"/>
    <w:lvl w:ilvl="0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/>
      </w:rPr>
    </w:lvl>
  </w:abstractNum>
  <w:abstractNum w:abstractNumId="5" w15:restartNumberingAfterBreak="0">
    <w:nsid w:val="0000000E"/>
    <w:multiLevelType w:val="multilevel"/>
    <w:tmpl w:val="0000000E"/>
    <w:name w:val="WW8Num15"/>
    <w:lvl w:ilvl="0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/>
      </w:rPr>
    </w:lvl>
  </w:abstractNum>
  <w:abstractNum w:abstractNumId="6" w15:restartNumberingAfterBreak="0">
    <w:nsid w:val="0000000F"/>
    <w:multiLevelType w:val="multilevel"/>
    <w:tmpl w:val="0000000F"/>
    <w:name w:val="WW8Num16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7" w15:restartNumberingAfterBreak="0">
    <w:nsid w:val="00000010"/>
    <w:multiLevelType w:val="multilevel"/>
    <w:tmpl w:val="00000010"/>
    <w:name w:val="WW8Num17"/>
    <w:lvl w:ilvl="0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/>
      </w:rPr>
    </w:lvl>
  </w:abstractNum>
  <w:abstractNum w:abstractNumId="8" w15:restartNumberingAfterBreak="0">
    <w:nsid w:val="00000011"/>
    <w:multiLevelType w:val="multilevel"/>
    <w:tmpl w:val="00000011"/>
    <w:name w:val="WW8Num18"/>
    <w:lvl w:ilvl="0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/>
        <w:color w:val="0000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/>
        <w:color w:val="000000"/>
      </w:rPr>
    </w:lvl>
  </w:abstractNum>
  <w:abstractNum w:abstractNumId="9" w15:restartNumberingAfterBreak="0">
    <w:nsid w:val="00000012"/>
    <w:multiLevelType w:val="multilevel"/>
    <w:tmpl w:val="00000012"/>
    <w:name w:val="WW8Num19"/>
    <w:lvl w:ilvl="0">
      <w:start w:val="1"/>
      <w:numFmt w:val="bullet"/>
      <w:lvlText w:val=""/>
      <w:lvlJc w:val="left"/>
      <w:pPr>
        <w:tabs>
          <w:tab w:val="num" w:pos="0"/>
        </w:tabs>
        <w:ind w:left="1152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2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2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2" w:hanging="360"/>
      </w:pPr>
      <w:rPr>
        <w:rFonts w:ascii="Wingdings" w:hAnsi="Wingdings" w:cs="Wingdings"/>
      </w:rPr>
    </w:lvl>
  </w:abstractNum>
  <w:abstractNum w:abstractNumId="10" w15:restartNumberingAfterBreak="0">
    <w:nsid w:val="00000013"/>
    <w:multiLevelType w:val="multilevel"/>
    <w:tmpl w:val="00000013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11" w15:restartNumberingAfterBreak="0">
    <w:nsid w:val="00000014"/>
    <w:multiLevelType w:val="multilevel"/>
    <w:tmpl w:val="00000014"/>
    <w:name w:val="WW8Num21"/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  <w:color w:val="0000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  <w:color w:val="000000"/>
      </w:rPr>
    </w:lvl>
  </w:abstractNum>
  <w:abstractNum w:abstractNumId="12" w15:restartNumberingAfterBreak="0">
    <w:nsid w:val="00000015"/>
    <w:multiLevelType w:val="multilevel"/>
    <w:tmpl w:val="00000015"/>
    <w:name w:val="WW8Num22"/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  <w:color w:val="0033CC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  <w:color w:val="0033CC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  <w:color w:val="0033CC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  <w:color w:val="0033CC"/>
      </w:rPr>
    </w:lvl>
  </w:abstractNum>
  <w:abstractNum w:abstractNumId="13" w15:restartNumberingAfterBreak="0">
    <w:nsid w:val="00000016"/>
    <w:multiLevelType w:val="multilevel"/>
    <w:tmpl w:val="00000016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/>
        <w:color w:val="1F4E79"/>
        <w:lang w:val="vi-V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/>
        <w:color w:val="1F4E79"/>
        <w:lang w:val="vi-V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/>
        <w:color w:val="1F4E79"/>
        <w:lang w:val="vi-V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/>
      </w:rPr>
    </w:lvl>
  </w:abstractNum>
  <w:abstractNum w:abstractNumId="14" w15:restartNumberingAfterBreak="0">
    <w:nsid w:val="00E02E96"/>
    <w:multiLevelType w:val="hybridMultilevel"/>
    <w:tmpl w:val="36167214"/>
    <w:lvl w:ilvl="0" w:tplc="C2D4BD3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1F19C2"/>
    <w:multiLevelType w:val="hybridMultilevel"/>
    <w:tmpl w:val="B6BCC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991B90"/>
    <w:multiLevelType w:val="hybridMultilevel"/>
    <w:tmpl w:val="DDFE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47016D"/>
    <w:multiLevelType w:val="hybridMultilevel"/>
    <w:tmpl w:val="D54453DC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C27290B"/>
    <w:multiLevelType w:val="hybridMultilevel"/>
    <w:tmpl w:val="19649860"/>
    <w:lvl w:ilvl="0" w:tplc="C0CE21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12ED0"/>
    <w:multiLevelType w:val="hybridMultilevel"/>
    <w:tmpl w:val="C6344A30"/>
    <w:lvl w:ilvl="0" w:tplc="EAEC24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A4DFE"/>
    <w:multiLevelType w:val="hybridMultilevel"/>
    <w:tmpl w:val="6E181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F60C3"/>
    <w:multiLevelType w:val="hybridMultilevel"/>
    <w:tmpl w:val="2D5EDA18"/>
    <w:lvl w:ilvl="0" w:tplc="4DFADB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52C3D"/>
    <w:multiLevelType w:val="hybridMultilevel"/>
    <w:tmpl w:val="C6F05D8A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991C5D"/>
    <w:multiLevelType w:val="hybridMultilevel"/>
    <w:tmpl w:val="A32A30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82BF0"/>
    <w:multiLevelType w:val="hybridMultilevel"/>
    <w:tmpl w:val="B330E2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32B20"/>
    <w:multiLevelType w:val="hybridMultilevel"/>
    <w:tmpl w:val="226040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66C70"/>
    <w:multiLevelType w:val="hybridMultilevel"/>
    <w:tmpl w:val="7B70FE32"/>
    <w:lvl w:ilvl="0" w:tplc="82A8DC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055B63"/>
    <w:multiLevelType w:val="hybridMultilevel"/>
    <w:tmpl w:val="4922E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18"/>
  </w:num>
  <w:num w:numId="4">
    <w:abstractNumId w:val="21"/>
  </w:num>
  <w:num w:numId="5">
    <w:abstractNumId w:val="15"/>
  </w:num>
  <w:num w:numId="6">
    <w:abstractNumId w:val="20"/>
  </w:num>
  <w:num w:numId="7">
    <w:abstractNumId w:val="14"/>
  </w:num>
  <w:num w:numId="8">
    <w:abstractNumId w:val="25"/>
  </w:num>
  <w:num w:numId="9">
    <w:abstractNumId w:val="23"/>
  </w:num>
  <w:num w:numId="10">
    <w:abstractNumId w:val="22"/>
  </w:num>
  <w:num w:numId="11">
    <w:abstractNumId w:val="17"/>
  </w:num>
  <w:num w:numId="12">
    <w:abstractNumId w:val="24"/>
  </w:num>
  <w:num w:numId="13">
    <w:abstractNumId w:val="19"/>
  </w:num>
  <w:num w:numId="14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CB"/>
    <w:rsid w:val="000004A8"/>
    <w:rsid w:val="000035B7"/>
    <w:rsid w:val="00007EBC"/>
    <w:rsid w:val="00010E69"/>
    <w:rsid w:val="000248DF"/>
    <w:rsid w:val="00024D95"/>
    <w:rsid w:val="00026B4E"/>
    <w:rsid w:val="000303E9"/>
    <w:rsid w:val="00031860"/>
    <w:rsid w:val="000348A6"/>
    <w:rsid w:val="000375EF"/>
    <w:rsid w:val="00040F6B"/>
    <w:rsid w:val="00043A89"/>
    <w:rsid w:val="00045245"/>
    <w:rsid w:val="00046071"/>
    <w:rsid w:val="00060F8B"/>
    <w:rsid w:val="0006306C"/>
    <w:rsid w:val="00066F46"/>
    <w:rsid w:val="000672B9"/>
    <w:rsid w:val="000719E6"/>
    <w:rsid w:val="0007317B"/>
    <w:rsid w:val="00073F2F"/>
    <w:rsid w:val="0008021F"/>
    <w:rsid w:val="0008127D"/>
    <w:rsid w:val="00084BDE"/>
    <w:rsid w:val="00090801"/>
    <w:rsid w:val="0009559B"/>
    <w:rsid w:val="000960AC"/>
    <w:rsid w:val="000A741B"/>
    <w:rsid w:val="000C060C"/>
    <w:rsid w:val="000C1C73"/>
    <w:rsid w:val="000C45CB"/>
    <w:rsid w:val="000D08BD"/>
    <w:rsid w:val="000D2D2A"/>
    <w:rsid w:val="000D320D"/>
    <w:rsid w:val="000D3646"/>
    <w:rsid w:val="000D388A"/>
    <w:rsid w:val="000E1F33"/>
    <w:rsid w:val="000E3F82"/>
    <w:rsid w:val="000F24B5"/>
    <w:rsid w:val="000F5E65"/>
    <w:rsid w:val="000F7304"/>
    <w:rsid w:val="00102882"/>
    <w:rsid w:val="00103C39"/>
    <w:rsid w:val="001137C4"/>
    <w:rsid w:val="00116B25"/>
    <w:rsid w:val="00117C3C"/>
    <w:rsid w:val="001210A3"/>
    <w:rsid w:val="001243E0"/>
    <w:rsid w:val="001250FD"/>
    <w:rsid w:val="001324D5"/>
    <w:rsid w:val="00136678"/>
    <w:rsid w:val="00136E8B"/>
    <w:rsid w:val="00145FB2"/>
    <w:rsid w:val="001476BB"/>
    <w:rsid w:val="00147876"/>
    <w:rsid w:val="001549DE"/>
    <w:rsid w:val="00164F47"/>
    <w:rsid w:val="001651CC"/>
    <w:rsid w:val="0017049A"/>
    <w:rsid w:val="00173919"/>
    <w:rsid w:val="00180D58"/>
    <w:rsid w:val="0019098C"/>
    <w:rsid w:val="001A525C"/>
    <w:rsid w:val="001A5454"/>
    <w:rsid w:val="001B2378"/>
    <w:rsid w:val="001B3AE4"/>
    <w:rsid w:val="001C0611"/>
    <w:rsid w:val="001C16E2"/>
    <w:rsid w:val="001C2D1A"/>
    <w:rsid w:val="001C6A1A"/>
    <w:rsid w:val="001D348D"/>
    <w:rsid w:val="001D3E8B"/>
    <w:rsid w:val="001E01B6"/>
    <w:rsid w:val="001E04EA"/>
    <w:rsid w:val="001E4672"/>
    <w:rsid w:val="001E5951"/>
    <w:rsid w:val="001F7BC8"/>
    <w:rsid w:val="00200777"/>
    <w:rsid w:val="002011E9"/>
    <w:rsid w:val="00202658"/>
    <w:rsid w:val="00202B67"/>
    <w:rsid w:val="00204679"/>
    <w:rsid w:val="0021412B"/>
    <w:rsid w:val="002143BF"/>
    <w:rsid w:val="002174F3"/>
    <w:rsid w:val="002207C9"/>
    <w:rsid w:val="0022169A"/>
    <w:rsid w:val="002218A4"/>
    <w:rsid w:val="002234E6"/>
    <w:rsid w:val="00223FFF"/>
    <w:rsid w:val="00235057"/>
    <w:rsid w:val="00236574"/>
    <w:rsid w:val="002462BD"/>
    <w:rsid w:val="00247AA0"/>
    <w:rsid w:val="00250792"/>
    <w:rsid w:val="002547D3"/>
    <w:rsid w:val="00254A79"/>
    <w:rsid w:val="00254BB1"/>
    <w:rsid w:val="00255850"/>
    <w:rsid w:val="00255A7F"/>
    <w:rsid w:val="002574F0"/>
    <w:rsid w:val="002600EB"/>
    <w:rsid w:val="00265554"/>
    <w:rsid w:val="002755B0"/>
    <w:rsid w:val="002810BF"/>
    <w:rsid w:val="00281CB7"/>
    <w:rsid w:val="00286A0D"/>
    <w:rsid w:val="00287B21"/>
    <w:rsid w:val="00290FDC"/>
    <w:rsid w:val="0029391C"/>
    <w:rsid w:val="00294DEE"/>
    <w:rsid w:val="002A1FCB"/>
    <w:rsid w:val="002A511D"/>
    <w:rsid w:val="002A676C"/>
    <w:rsid w:val="002B12DC"/>
    <w:rsid w:val="002B7176"/>
    <w:rsid w:val="002B74F9"/>
    <w:rsid w:val="002B7DDF"/>
    <w:rsid w:val="002C4955"/>
    <w:rsid w:val="002C5915"/>
    <w:rsid w:val="002E399E"/>
    <w:rsid w:val="002E595C"/>
    <w:rsid w:val="002F02C4"/>
    <w:rsid w:val="002F1440"/>
    <w:rsid w:val="002F78FC"/>
    <w:rsid w:val="00301F40"/>
    <w:rsid w:val="00303426"/>
    <w:rsid w:val="00305EC3"/>
    <w:rsid w:val="0031206E"/>
    <w:rsid w:val="00312763"/>
    <w:rsid w:val="003154EE"/>
    <w:rsid w:val="003163FC"/>
    <w:rsid w:val="00321470"/>
    <w:rsid w:val="00322F4F"/>
    <w:rsid w:val="003309D4"/>
    <w:rsid w:val="0033114F"/>
    <w:rsid w:val="0033186E"/>
    <w:rsid w:val="0033274C"/>
    <w:rsid w:val="00337E07"/>
    <w:rsid w:val="00340F6E"/>
    <w:rsid w:val="00342365"/>
    <w:rsid w:val="00350026"/>
    <w:rsid w:val="00350465"/>
    <w:rsid w:val="003522FA"/>
    <w:rsid w:val="0035274F"/>
    <w:rsid w:val="00352B89"/>
    <w:rsid w:val="00355133"/>
    <w:rsid w:val="0035619B"/>
    <w:rsid w:val="003762EC"/>
    <w:rsid w:val="00391CDC"/>
    <w:rsid w:val="00395C2A"/>
    <w:rsid w:val="003967C2"/>
    <w:rsid w:val="003B06DB"/>
    <w:rsid w:val="003C042C"/>
    <w:rsid w:val="003D133C"/>
    <w:rsid w:val="003D393E"/>
    <w:rsid w:val="003D3D43"/>
    <w:rsid w:val="003D46B1"/>
    <w:rsid w:val="003E085A"/>
    <w:rsid w:val="003E2B5D"/>
    <w:rsid w:val="003E51FC"/>
    <w:rsid w:val="003F023D"/>
    <w:rsid w:val="003F0328"/>
    <w:rsid w:val="003F19F6"/>
    <w:rsid w:val="003F3260"/>
    <w:rsid w:val="00403624"/>
    <w:rsid w:val="004058C4"/>
    <w:rsid w:val="00405E39"/>
    <w:rsid w:val="00406028"/>
    <w:rsid w:val="0041070C"/>
    <w:rsid w:val="004178B8"/>
    <w:rsid w:val="00417AC5"/>
    <w:rsid w:val="0042027A"/>
    <w:rsid w:val="00422EE1"/>
    <w:rsid w:val="00423D57"/>
    <w:rsid w:val="00426D15"/>
    <w:rsid w:val="004477AB"/>
    <w:rsid w:val="00447A53"/>
    <w:rsid w:val="004512CC"/>
    <w:rsid w:val="0045150A"/>
    <w:rsid w:val="00451521"/>
    <w:rsid w:val="00453DED"/>
    <w:rsid w:val="004606D1"/>
    <w:rsid w:val="00462247"/>
    <w:rsid w:val="00470FE0"/>
    <w:rsid w:val="004728EC"/>
    <w:rsid w:val="0048083D"/>
    <w:rsid w:val="0048542A"/>
    <w:rsid w:val="00485769"/>
    <w:rsid w:val="0048652D"/>
    <w:rsid w:val="00486891"/>
    <w:rsid w:val="0049107B"/>
    <w:rsid w:val="004914AA"/>
    <w:rsid w:val="004A1B58"/>
    <w:rsid w:val="004A288D"/>
    <w:rsid w:val="004A5708"/>
    <w:rsid w:val="004A7233"/>
    <w:rsid w:val="004B0E95"/>
    <w:rsid w:val="004B51CE"/>
    <w:rsid w:val="004B7C5C"/>
    <w:rsid w:val="004C0076"/>
    <w:rsid w:val="004C5523"/>
    <w:rsid w:val="004D2D14"/>
    <w:rsid w:val="004D36A0"/>
    <w:rsid w:val="004D5DE0"/>
    <w:rsid w:val="004D676A"/>
    <w:rsid w:val="004E158B"/>
    <w:rsid w:val="004E32C4"/>
    <w:rsid w:val="004E5144"/>
    <w:rsid w:val="004F0DAB"/>
    <w:rsid w:val="004F7AB6"/>
    <w:rsid w:val="0050101F"/>
    <w:rsid w:val="00503F1C"/>
    <w:rsid w:val="0050536F"/>
    <w:rsid w:val="0050710C"/>
    <w:rsid w:val="005112DB"/>
    <w:rsid w:val="005118D0"/>
    <w:rsid w:val="0051251A"/>
    <w:rsid w:val="00512ED1"/>
    <w:rsid w:val="005149BF"/>
    <w:rsid w:val="00517C53"/>
    <w:rsid w:val="00523735"/>
    <w:rsid w:val="005267B4"/>
    <w:rsid w:val="00530AC3"/>
    <w:rsid w:val="00531AC0"/>
    <w:rsid w:val="0053410A"/>
    <w:rsid w:val="005357ED"/>
    <w:rsid w:val="00535A24"/>
    <w:rsid w:val="005369CB"/>
    <w:rsid w:val="00537DA0"/>
    <w:rsid w:val="00541A04"/>
    <w:rsid w:val="005452BC"/>
    <w:rsid w:val="00553477"/>
    <w:rsid w:val="00554CC0"/>
    <w:rsid w:val="0055552F"/>
    <w:rsid w:val="00563E8B"/>
    <w:rsid w:val="00565B89"/>
    <w:rsid w:val="0057332A"/>
    <w:rsid w:val="00580757"/>
    <w:rsid w:val="00583949"/>
    <w:rsid w:val="00584F20"/>
    <w:rsid w:val="00587E0D"/>
    <w:rsid w:val="005976E8"/>
    <w:rsid w:val="00597898"/>
    <w:rsid w:val="005A0B6D"/>
    <w:rsid w:val="005A2F10"/>
    <w:rsid w:val="005A6966"/>
    <w:rsid w:val="005B3D1F"/>
    <w:rsid w:val="005B5578"/>
    <w:rsid w:val="005C5C57"/>
    <w:rsid w:val="005E2A4D"/>
    <w:rsid w:val="005F189D"/>
    <w:rsid w:val="005F4CA4"/>
    <w:rsid w:val="005F6FAE"/>
    <w:rsid w:val="00604362"/>
    <w:rsid w:val="006119CF"/>
    <w:rsid w:val="0061239F"/>
    <w:rsid w:val="006137C7"/>
    <w:rsid w:val="00613CDC"/>
    <w:rsid w:val="006304B5"/>
    <w:rsid w:val="00635484"/>
    <w:rsid w:val="00636377"/>
    <w:rsid w:val="0064189A"/>
    <w:rsid w:val="00646C4F"/>
    <w:rsid w:val="0065044D"/>
    <w:rsid w:val="00653B91"/>
    <w:rsid w:val="0065560D"/>
    <w:rsid w:val="00657FF1"/>
    <w:rsid w:val="00665F7D"/>
    <w:rsid w:val="006717E8"/>
    <w:rsid w:val="00672F6A"/>
    <w:rsid w:val="006750D7"/>
    <w:rsid w:val="00675CA3"/>
    <w:rsid w:val="006823F5"/>
    <w:rsid w:val="006836E3"/>
    <w:rsid w:val="00687A37"/>
    <w:rsid w:val="006928FA"/>
    <w:rsid w:val="00696280"/>
    <w:rsid w:val="006A011A"/>
    <w:rsid w:val="006A07C9"/>
    <w:rsid w:val="006B3DD0"/>
    <w:rsid w:val="006B46E5"/>
    <w:rsid w:val="006B6C14"/>
    <w:rsid w:val="006B6DC4"/>
    <w:rsid w:val="006C24B5"/>
    <w:rsid w:val="006C3D3D"/>
    <w:rsid w:val="006C4FED"/>
    <w:rsid w:val="006D393A"/>
    <w:rsid w:val="006D4589"/>
    <w:rsid w:val="006F23B5"/>
    <w:rsid w:val="006F7B81"/>
    <w:rsid w:val="007003E9"/>
    <w:rsid w:val="007078BB"/>
    <w:rsid w:val="00714DD5"/>
    <w:rsid w:val="007210AA"/>
    <w:rsid w:val="0072187C"/>
    <w:rsid w:val="00722A9A"/>
    <w:rsid w:val="00725268"/>
    <w:rsid w:val="007258A7"/>
    <w:rsid w:val="007262D2"/>
    <w:rsid w:val="00732A63"/>
    <w:rsid w:val="00732CFE"/>
    <w:rsid w:val="00734676"/>
    <w:rsid w:val="00735D72"/>
    <w:rsid w:val="007370B7"/>
    <w:rsid w:val="0074328C"/>
    <w:rsid w:val="00746555"/>
    <w:rsid w:val="00746F67"/>
    <w:rsid w:val="007472CB"/>
    <w:rsid w:val="007507A8"/>
    <w:rsid w:val="00752E40"/>
    <w:rsid w:val="00756F2F"/>
    <w:rsid w:val="00761AD1"/>
    <w:rsid w:val="00761BD5"/>
    <w:rsid w:val="00761F88"/>
    <w:rsid w:val="00765F59"/>
    <w:rsid w:val="007660A0"/>
    <w:rsid w:val="00767480"/>
    <w:rsid w:val="00771FBE"/>
    <w:rsid w:val="00772F8D"/>
    <w:rsid w:val="00775D0E"/>
    <w:rsid w:val="00777A65"/>
    <w:rsid w:val="00785139"/>
    <w:rsid w:val="00790EE3"/>
    <w:rsid w:val="00793EEB"/>
    <w:rsid w:val="007A04FB"/>
    <w:rsid w:val="007A1E25"/>
    <w:rsid w:val="007A24A8"/>
    <w:rsid w:val="007A3449"/>
    <w:rsid w:val="007A3D83"/>
    <w:rsid w:val="007A4249"/>
    <w:rsid w:val="007A7B43"/>
    <w:rsid w:val="007B2A9B"/>
    <w:rsid w:val="007B4B4D"/>
    <w:rsid w:val="007D2D4F"/>
    <w:rsid w:val="007E1F8C"/>
    <w:rsid w:val="007E67CE"/>
    <w:rsid w:val="007F2717"/>
    <w:rsid w:val="007F3F18"/>
    <w:rsid w:val="007F4CA7"/>
    <w:rsid w:val="00802088"/>
    <w:rsid w:val="0080260D"/>
    <w:rsid w:val="0080320A"/>
    <w:rsid w:val="00814BAD"/>
    <w:rsid w:val="008151B6"/>
    <w:rsid w:val="008157D8"/>
    <w:rsid w:val="00816528"/>
    <w:rsid w:val="00821A05"/>
    <w:rsid w:val="00823120"/>
    <w:rsid w:val="00824D37"/>
    <w:rsid w:val="00825417"/>
    <w:rsid w:val="008303F8"/>
    <w:rsid w:val="00834C90"/>
    <w:rsid w:val="00835FA6"/>
    <w:rsid w:val="00837732"/>
    <w:rsid w:val="008635B0"/>
    <w:rsid w:val="008641DF"/>
    <w:rsid w:val="00864863"/>
    <w:rsid w:val="0086775F"/>
    <w:rsid w:val="00871E3F"/>
    <w:rsid w:val="00873FB9"/>
    <w:rsid w:val="00875EF7"/>
    <w:rsid w:val="00890F33"/>
    <w:rsid w:val="0089234A"/>
    <w:rsid w:val="00895E01"/>
    <w:rsid w:val="00897804"/>
    <w:rsid w:val="00897ABC"/>
    <w:rsid w:val="008A04D4"/>
    <w:rsid w:val="008A1A93"/>
    <w:rsid w:val="008A1D53"/>
    <w:rsid w:val="008A2C7F"/>
    <w:rsid w:val="008A2E93"/>
    <w:rsid w:val="008A3152"/>
    <w:rsid w:val="008A5E86"/>
    <w:rsid w:val="008B1336"/>
    <w:rsid w:val="008C1567"/>
    <w:rsid w:val="008C2706"/>
    <w:rsid w:val="008C5BF9"/>
    <w:rsid w:val="008D0D6B"/>
    <w:rsid w:val="008D1092"/>
    <w:rsid w:val="008D1FC1"/>
    <w:rsid w:val="008D52D4"/>
    <w:rsid w:val="008D6C7A"/>
    <w:rsid w:val="008D7721"/>
    <w:rsid w:val="008E7032"/>
    <w:rsid w:val="008E74E8"/>
    <w:rsid w:val="008F2A3E"/>
    <w:rsid w:val="008F3F42"/>
    <w:rsid w:val="008F453E"/>
    <w:rsid w:val="00901000"/>
    <w:rsid w:val="00901BCF"/>
    <w:rsid w:val="00902A51"/>
    <w:rsid w:val="00907113"/>
    <w:rsid w:val="0091230D"/>
    <w:rsid w:val="00913DA4"/>
    <w:rsid w:val="009165D8"/>
    <w:rsid w:val="00916758"/>
    <w:rsid w:val="00916A77"/>
    <w:rsid w:val="009207F1"/>
    <w:rsid w:val="009222CD"/>
    <w:rsid w:val="009236C9"/>
    <w:rsid w:val="00927A44"/>
    <w:rsid w:val="00930DA8"/>
    <w:rsid w:val="009319D4"/>
    <w:rsid w:val="009323A1"/>
    <w:rsid w:val="009340E8"/>
    <w:rsid w:val="0093785E"/>
    <w:rsid w:val="0094157B"/>
    <w:rsid w:val="009445D5"/>
    <w:rsid w:val="00947682"/>
    <w:rsid w:val="00951E02"/>
    <w:rsid w:val="0095477F"/>
    <w:rsid w:val="009548B4"/>
    <w:rsid w:val="009574B1"/>
    <w:rsid w:val="00957F9A"/>
    <w:rsid w:val="00962D26"/>
    <w:rsid w:val="0096307E"/>
    <w:rsid w:val="00972C70"/>
    <w:rsid w:val="009761C8"/>
    <w:rsid w:val="00980BFB"/>
    <w:rsid w:val="0098642F"/>
    <w:rsid w:val="0099212D"/>
    <w:rsid w:val="00997C6C"/>
    <w:rsid w:val="00997D60"/>
    <w:rsid w:val="009A0F9B"/>
    <w:rsid w:val="009B0B88"/>
    <w:rsid w:val="009B6E93"/>
    <w:rsid w:val="009C151E"/>
    <w:rsid w:val="009C2129"/>
    <w:rsid w:val="009C3B10"/>
    <w:rsid w:val="009C6C8A"/>
    <w:rsid w:val="009E421C"/>
    <w:rsid w:val="009E4A44"/>
    <w:rsid w:val="009E5498"/>
    <w:rsid w:val="009F1A8F"/>
    <w:rsid w:val="009F72E5"/>
    <w:rsid w:val="00A01527"/>
    <w:rsid w:val="00A01717"/>
    <w:rsid w:val="00A03F73"/>
    <w:rsid w:val="00A04080"/>
    <w:rsid w:val="00A10066"/>
    <w:rsid w:val="00A102F7"/>
    <w:rsid w:val="00A119F2"/>
    <w:rsid w:val="00A12C43"/>
    <w:rsid w:val="00A13C13"/>
    <w:rsid w:val="00A14840"/>
    <w:rsid w:val="00A15965"/>
    <w:rsid w:val="00A17D95"/>
    <w:rsid w:val="00A206A2"/>
    <w:rsid w:val="00A2666A"/>
    <w:rsid w:val="00A27578"/>
    <w:rsid w:val="00A27CF1"/>
    <w:rsid w:val="00A327BD"/>
    <w:rsid w:val="00A34868"/>
    <w:rsid w:val="00A34C11"/>
    <w:rsid w:val="00A468F5"/>
    <w:rsid w:val="00A503D9"/>
    <w:rsid w:val="00A50DC7"/>
    <w:rsid w:val="00A5162E"/>
    <w:rsid w:val="00A53CC6"/>
    <w:rsid w:val="00A60510"/>
    <w:rsid w:val="00A61DD5"/>
    <w:rsid w:val="00A62EAC"/>
    <w:rsid w:val="00A67273"/>
    <w:rsid w:val="00A700AD"/>
    <w:rsid w:val="00A8207D"/>
    <w:rsid w:val="00A86173"/>
    <w:rsid w:val="00A92996"/>
    <w:rsid w:val="00A97758"/>
    <w:rsid w:val="00AA5343"/>
    <w:rsid w:val="00AB221A"/>
    <w:rsid w:val="00AB535C"/>
    <w:rsid w:val="00AC27AB"/>
    <w:rsid w:val="00AD1AAB"/>
    <w:rsid w:val="00AE301E"/>
    <w:rsid w:val="00AE5F44"/>
    <w:rsid w:val="00AF433E"/>
    <w:rsid w:val="00AF6E3C"/>
    <w:rsid w:val="00AF74B2"/>
    <w:rsid w:val="00B046CA"/>
    <w:rsid w:val="00B04DFA"/>
    <w:rsid w:val="00B06342"/>
    <w:rsid w:val="00B064C9"/>
    <w:rsid w:val="00B07166"/>
    <w:rsid w:val="00B12261"/>
    <w:rsid w:val="00B1430D"/>
    <w:rsid w:val="00B16357"/>
    <w:rsid w:val="00B327C1"/>
    <w:rsid w:val="00B3301D"/>
    <w:rsid w:val="00B33680"/>
    <w:rsid w:val="00B37349"/>
    <w:rsid w:val="00B43340"/>
    <w:rsid w:val="00B44D25"/>
    <w:rsid w:val="00B47E9B"/>
    <w:rsid w:val="00B5562A"/>
    <w:rsid w:val="00B559C0"/>
    <w:rsid w:val="00B56304"/>
    <w:rsid w:val="00B62525"/>
    <w:rsid w:val="00B63798"/>
    <w:rsid w:val="00B65E44"/>
    <w:rsid w:val="00B8009C"/>
    <w:rsid w:val="00B81315"/>
    <w:rsid w:val="00B858B8"/>
    <w:rsid w:val="00BA53DE"/>
    <w:rsid w:val="00BA58D3"/>
    <w:rsid w:val="00BB1057"/>
    <w:rsid w:val="00BB6913"/>
    <w:rsid w:val="00BC4060"/>
    <w:rsid w:val="00BC71C7"/>
    <w:rsid w:val="00BD3479"/>
    <w:rsid w:val="00BD4D2B"/>
    <w:rsid w:val="00BD653D"/>
    <w:rsid w:val="00BD7FC6"/>
    <w:rsid w:val="00C0141D"/>
    <w:rsid w:val="00C01ACF"/>
    <w:rsid w:val="00C0398B"/>
    <w:rsid w:val="00C0728C"/>
    <w:rsid w:val="00C17CDF"/>
    <w:rsid w:val="00C23BB3"/>
    <w:rsid w:val="00C25B3A"/>
    <w:rsid w:val="00C26406"/>
    <w:rsid w:val="00C26FD9"/>
    <w:rsid w:val="00C30BC0"/>
    <w:rsid w:val="00C34D5E"/>
    <w:rsid w:val="00C401EE"/>
    <w:rsid w:val="00C461C4"/>
    <w:rsid w:val="00C55850"/>
    <w:rsid w:val="00C61D90"/>
    <w:rsid w:val="00C62CC7"/>
    <w:rsid w:val="00C72687"/>
    <w:rsid w:val="00C7301C"/>
    <w:rsid w:val="00C74502"/>
    <w:rsid w:val="00C7609B"/>
    <w:rsid w:val="00C83BB5"/>
    <w:rsid w:val="00C858FA"/>
    <w:rsid w:val="00C85B48"/>
    <w:rsid w:val="00C862D9"/>
    <w:rsid w:val="00C87621"/>
    <w:rsid w:val="00C977A8"/>
    <w:rsid w:val="00CA51F6"/>
    <w:rsid w:val="00CA616B"/>
    <w:rsid w:val="00CA6656"/>
    <w:rsid w:val="00CA6CCF"/>
    <w:rsid w:val="00CA6F93"/>
    <w:rsid w:val="00CC11C2"/>
    <w:rsid w:val="00CC1345"/>
    <w:rsid w:val="00CC1437"/>
    <w:rsid w:val="00CC1E6A"/>
    <w:rsid w:val="00CC22FF"/>
    <w:rsid w:val="00CC394C"/>
    <w:rsid w:val="00CC3E45"/>
    <w:rsid w:val="00CC40AD"/>
    <w:rsid w:val="00CD0AE6"/>
    <w:rsid w:val="00CD10DD"/>
    <w:rsid w:val="00CD1591"/>
    <w:rsid w:val="00CE20DB"/>
    <w:rsid w:val="00CF07B5"/>
    <w:rsid w:val="00CF0C13"/>
    <w:rsid w:val="00D00DDE"/>
    <w:rsid w:val="00D067D4"/>
    <w:rsid w:val="00D154BD"/>
    <w:rsid w:val="00D156E1"/>
    <w:rsid w:val="00D22F96"/>
    <w:rsid w:val="00D230A8"/>
    <w:rsid w:val="00D25DCA"/>
    <w:rsid w:val="00D27490"/>
    <w:rsid w:val="00D30196"/>
    <w:rsid w:val="00D31317"/>
    <w:rsid w:val="00D318B8"/>
    <w:rsid w:val="00D36786"/>
    <w:rsid w:val="00D42586"/>
    <w:rsid w:val="00D47C78"/>
    <w:rsid w:val="00D522F1"/>
    <w:rsid w:val="00D53882"/>
    <w:rsid w:val="00D55D9C"/>
    <w:rsid w:val="00D60421"/>
    <w:rsid w:val="00D721C0"/>
    <w:rsid w:val="00D75233"/>
    <w:rsid w:val="00D76A97"/>
    <w:rsid w:val="00D8124D"/>
    <w:rsid w:val="00D82C88"/>
    <w:rsid w:val="00D90458"/>
    <w:rsid w:val="00DA05C9"/>
    <w:rsid w:val="00DA4AF5"/>
    <w:rsid w:val="00DA59C4"/>
    <w:rsid w:val="00DA7EF6"/>
    <w:rsid w:val="00DB35F1"/>
    <w:rsid w:val="00DB6145"/>
    <w:rsid w:val="00DC7DB1"/>
    <w:rsid w:val="00DC7E3E"/>
    <w:rsid w:val="00DD20BF"/>
    <w:rsid w:val="00DD51A3"/>
    <w:rsid w:val="00DD5C41"/>
    <w:rsid w:val="00DD7C9F"/>
    <w:rsid w:val="00DE47B7"/>
    <w:rsid w:val="00DE626B"/>
    <w:rsid w:val="00DE795A"/>
    <w:rsid w:val="00DF2BE2"/>
    <w:rsid w:val="00E0463C"/>
    <w:rsid w:val="00E11444"/>
    <w:rsid w:val="00E125CF"/>
    <w:rsid w:val="00E213B4"/>
    <w:rsid w:val="00E23143"/>
    <w:rsid w:val="00E234DE"/>
    <w:rsid w:val="00E234F3"/>
    <w:rsid w:val="00E25065"/>
    <w:rsid w:val="00E274DA"/>
    <w:rsid w:val="00E315AB"/>
    <w:rsid w:val="00E46E5A"/>
    <w:rsid w:val="00E5042F"/>
    <w:rsid w:val="00E54C44"/>
    <w:rsid w:val="00E56922"/>
    <w:rsid w:val="00E62235"/>
    <w:rsid w:val="00E62C7F"/>
    <w:rsid w:val="00E6544F"/>
    <w:rsid w:val="00E7020E"/>
    <w:rsid w:val="00E70522"/>
    <w:rsid w:val="00E7285C"/>
    <w:rsid w:val="00E72AA9"/>
    <w:rsid w:val="00E76E67"/>
    <w:rsid w:val="00E772BF"/>
    <w:rsid w:val="00E7798D"/>
    <w:rsid w:val="00E81FCD"/>
    <w:rsid w:val="00E90425"/>
    <w:rsid w:val="00E90FF7"/>
    <w:rsid w:val="00E946D4"/>
    <w:rsid w:val="00E95201"/>
    <w:rsid w:val="00EA3310"/>
    <w:rsid w:val="00EA6F12"/>
    <w:rsid w:val="00EB0C64"/>
    <w:rsid w:val="00EB18AC"/>
    <w:rsid w:val="00EB60A5"/>
    <w:rsid w:val="00EC1999"/>
    <w:rsid w:val="00EC2363"/>
    <w:rsid w:val="00ED184B"/>
    <w:rsid w:val="00ED3288"/>
    <w:rsid w:val="00ED358E"/>
    <w:rsid w:val="00ED3E0C"/>
    <w:rsid w:val="00ED4F5F"/>
    <w:rsid w:val="00ED6184"/>
    <w:rsid w:val="00EE2F61"/>
    <w:rsid w:val="00EE7F3E"/>
    <w:rsid w:val="00EF2FFD"/>
    <w:rsid w:val="00EF56BC"/>
    <w:rsid w:val="00F030A4"/>
    <w:rsid w:val="00F040E9"/>
    <w:rsid w:val="00F210CD"/>
    <w:rsid w:val="00F21CA4"/>
    <w:rsid w:val="00F23EB0"/>
    <w:rsid w:val="00F244A9"/>
    <w:rsid w:val="00F27AF1"/>
    <w:rsid w:val="00F3204A"/>
    <w:rsid w:val="00F3246B"/>
    <w:rsid w:val="00F32E18"/>
    <w:rsid w:val="00F42CEF"/>
    <w:rsid w:val="00F4444A"/>
    <w:rsid w:val="00F45272"/>
    <w:rsid w:val="00F4684D"/>
    <w:rsid w:val="00F507BA"/>
    <w:rsid w:val="00F511C6"/>
    <w:rsid w:val="00F516E8"/>
    <w:rsid w:val="00F53022"/>
    <w:rsid w:val="00F617E8"/>
    <w:rsid w:val="00F843F9"/>
    <w:rsid w:val="00F86A8D"/>
    <w:rsid w:val="00F90321"/>
    <w:rsid w:val="00F90864"/>
    <w:rsid w:val="00FA42A0"/>
    <w:rsid w:val="00FB10EA"/>
    <w:rsid w:val="00FB1595"/>
    <w:rsid w:val="00FB30BA"/>
    <w:rsid w:val="00FB50A2"/>
    <w:rsid w:val="00FB51A0"/>
    <w:rsid w:val="00FB7A20"/>
    <w:rsid w:val="00FC0570"/>
    <w:rsid w:val="00FD0414"/>
    <w:rsid w:val="00FD2641"/>
    <w:rsid w:val="00FD2FDE"/>
    <w:rsid w:val="00FD3C7E"/>
    <w:rsid w:val="00FD7446"/>
    <w:rsid w:val="00FE6514"/>
    <w:rsid w:val="00FF2A2C"/>
    <w:rsid w:val="00FF5D89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CB106"/>
  <w15:chartTrackingRefBased/>
  <w15:docId w15:val="{C4284A9B-D052-4B48-80CA-B3CE7E83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234F3"/>
    <w:rPr>
      <w:sz w:val="24"/>
      <w:szCs w:val="24"/>
    </w:rPr>
  </w:style>
  <w:style w:type="paragraph" w:styleId="Heading1">
    <w:name w:val="heading 1"/>
    <w:basedOn w:val="Normal"/>
    <w:next w:val="Normal"/>
    <w:qFormat/>
    <w:rsid w:val="00E234DE"/>
    <w:pPr>
      <w:keepNext/>
      <w:jc w:val="center"/>
      <w:outlineLvl w:val="0"/>
    </w:pPr>
    <w:rPr>
      <w:rFonts w:ascii="VN-NTime" w:hAnsi="VN-NTime"/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E46E5A"/>
    <w:pPr>
      <w:keepNext/>
      <w:outlineLvl w:val="1"/>
    </w:pPr>
    <w:rPr>
      <w:rFonts w:ascii="VNI-Times" w:hAnsi="VNI-Times"/>
      <w:b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F189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08BD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369CB"/>
    <w:pPr>
      <w:tabs>
        <w:tab w:val="left" w:pos="270"/>
        <w:tab w:val="left" w:pos="2610"/>
        <w:tab w:val="left" w:pos="5940"/>
        <w:tab w:val="left" w:pos="7200"/>
        <w:tab w:val="left" w:pos="7560"/>
        <w:tab w:val="right" w:pos="9540"/>
      </w:tabs>
      <w:jc w:val="both"/>
    </w:pPr>
    <w:rPr>
      <w:rFonts w:ascii="VNI-Times" w:hAnsi="VNI-Times"/>
      <w:color w:val="000000"/>
      <w:szCs w:val="20"/>
      <w:lang w:val="en-GB"/>
    </w:rPr>
  </w:style>
  <w:style w:type="paragraph" w:customStyle="1" w:styleId="CharCharCharCharCharCharCharCharCharChar">
    <w:name w:val="Char Char Char Char Char Char Char Char Char Char"/>
    <w:basedOn w:val="Normal"/>
    <w:rsid w:val="005369CB"/>
    <w:pPr>
      <w:spacing w:after="160" w:line="240" w:lineRule="exact"/>
    </w:pPr>
    <w:rPr>
      <w:rFonts w:ascii="Tahoma" w:eastAsia="PMingLiU" w:hAnsi="Tahoma"/>
      <w:sz w:val="20"/>
      <w:szCs w:val="20"/>
    </w:rPr>
  </w:style>
  <w:style w:type="character" w:styleId="Hyperlink">
    <w:name w:val="Hyperlink"/>
    <w:rsid w:val="0042027A"/>
    <w:rPr>
      <w:color w:val="0000FF"/>
      <w:u w:val="single"/>
    </w:rPr>
  </w:style>
  <w:style w:type="table" w:styleId="TableGrid">
    <w:name w:val="Table Grid"/>
    <w:basedOn w:val="TableNormal"/>
    <w:rsid w:val="008D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CD10DD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styleId="BodyText2">
    <w:name w:val="Body Text 2"/>
    <w:basedOn w:val="Normal"/>
    <w:rsid w:val="00E234DE"/>
    <w:pPr>
      <w:tabs>
        <w:tab w:val="left" w:pos="1602"/>
        <w:tab w:val="left" w:pos="1962"/>
      </w:tabs>
    </w:pPr>
    <w:rPr>
      <w:rFonts w:ascii="VNI-Times" w:hAnsi="VNI-Times"/>
      <w:b/>
      <w:szCs w:val="20"/>
    </w:rPr>
  </w:style>
  <w:style w:type="paragraph" w:customStyle="1" w:styleId="CharCharCharCharCharCharCharCharCharChar0">
    <w:name w:val="Char Char Char Char Char Char Char Char Char Char"/>
    <w:basedOn w:val="Normal"/>
    <w:rsid w:val="004728EC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styleId="Title">
    <w:name w:val="Title"/>
    <w:aliases w:val="Char Char1,Char Char1 Char Char Char"/>
    <w:basedOn w:val="Normal"/>
    <w:link w:val="TitleChar"/>
    <w:qFormat/>
    <w:rsid w:val="00E234F3"/>
    <w:pPr>
      <w:jc w:val="center"/>
    </w:pPr>
    <w:rPr>
      <w:rFonts w:ascii="VNI-Times" w:hAnsi="VNI-Times"/>
      <w:szCs w:val="20"/>
    </w:rPr>
  </w:style>
  <w:style w:type="paragraph" w:styleId="BodyText3">
    <w:name w:val="Body Text 3"/>
    <w:basedOn w:val="Normal"/>
    <w:rsid w:val="004512CC"/>
    <w:pPr>
      <w:spacing w:after="120"/>
    </w:pPr>
    <w:rPr>
      <w:rFonts w:ascii="VNI-Times" w:hAnsi="VNI-Times"/>
      <w:b/>
      <w:bCs/>
      <w:sz w:val="16"/>
      <w:szCs w:val="16"/>
    </w:rPr>
  </w:style>
  <w:style w:type="character" w:customStyle="1" w:styleId="BodyTextChar">
    <w:name w:val="Body Text Char"/>
    <w:link w:val="BodyText"/>
    <w:rsid w:val="005357ED"/>
    <w:rPr>
      <w:rFonts w:ascii="VNI-Times" w:hAnsi="VNI-Times"/>
      <w:color w:val="000000"/>
      <w:sz w:val="24"/>
      <w:lang w:val="en-GB" w:eastAsia="en-US" w:bidi="ar-SA"/>
    </w:rPr>
  </w:style>
  <w:style w:type="paragraph" w:styleId="PlainText">
    <w:name w:val="Plain Text"/>
    <w:basedOn w:val="Normal"/>
    <w:link w:val="PlainTextChar"/>
    <w:rsid w:val="005357ED"/>
    <w:rPr>
      <w:rFonts w:ascii="Courier New" w:hAnsi="Courier New"/>
      <w:sz w:val="20"/>
      <w:szCs w:val="20"/>
    </w:rPr>
  </w:style>
  <w:style w:type="paragraph" w:styleId="BodyTextIndent">
    <w:name w:val="Body Text Indent"/>
    <w:basedOn w:val="Normal"/>
    <w:rsid w:val="007A3449"/>
    <w:pPr>
      <w:spacing w:after="120"/>
      <w:ind w:left="180" w:hanging="180"/>
      <w:jc w:val="both"/>
    </w:pPr>
    <w:rPr>
      <w:rFonts w:ascii=".VnTime" w:hAnsi=".VnTime"/>
      <w:szCs w:val="20"/>
    </w:rPr>
  </w:style>
  <w:style w:type="paragraph" w:styleId="NoSpacing">
    <w:name w:val="No Spacing"/>
    <w:qFormat/>
    <w:rsid w:val="00F23EB0"/>
    <w:rPr>
      <w:rFonts w:eastAsia="SimSun"/>
      <w:sz w:val="22"/>
      <w:szCs w:val="22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4477AB"/>
    <w:pPr>
      <w:ind w:left="720"/>
      <w:contextualSpacing/>
    </w:pPr>
    <w:rPr>
      <w:sz w:val="26"/>
      <w:szCs w:val="26"/>
    </w:rPr>
  </w:style>
  <w:style w:type="character" w:customStyle="1" w:styleId="Heading8Char">
    <w:name w:val="Heading 8 Char"/>
    <w:link w:val="Heading8"/>
    <w:semiHidden/>
    <w:rsid w:val="000D08BD"/>
    <w:rPr>
      <w:rFonts w:ascii="Calibri" w:eastAsia="Times New Roman" w:hAnsi="Calibri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rsid w:val="00790EE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0E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060F8B"/>
  </w:style>
  <w:style w:type="character" w:customStyle="1" w:styleId="Heading3Char">
    <w:name w:val="Heading 3 Char"/>
    <w:link w:val="Heading3"/>
    <w:semiHidden/>
    <w:rsid w:val="005F189D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yiv3328381127msonormal">
    <w:name w:val="yiv3328381127msonormal"/>
    <w:basedOn w:val="Normal"/>
    <w:rsid w:val="00DB6145"/>
    <w:pPr>
      <w:spacing w:before="100" w:beforeAutospacing="1" w:after="100" w:afterAutospacing="1"/>
    </w:pPr>
  </w:style>
  <w:style w:type="paragraph" w:customStyle="1" w:styleId="Default">
    <w:name w:val="Default"/>
    <w:rsid w:val="00026B4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PlainTextChar">
    <w:name w:val="Plain Text Char"/>
    <w:link w:val="PlainText"/>
    <w:rsid w:val="0080260D"/>
    <w:rPr>
      <w:rFonts w:ascii="Courier New" w:hAnsi="Courier New"/>
    </w:rPr>
  </w:style>
  <w:style w:type="paragraph" w:customStyle="1" w:styleId="TableParagraph">
    <w:name w:val="Table Paragraph"/>
    <w:basedOn w:val="Normal"/>
    <w:uiPriority w:val="1"/>
    <w:qFormat/>
    <w:rsid w:val="008635B0"/>
    <w:pPr>
      <w:widowControl w:val="0"/>
      <w:spacing w:before="88"/>
      <w:ind w:left="100"/>
    </w:pPr>
    <w:rPr>
      <w:sz w:val="22"/>
      <w:szCs w:val="22"/>
    </w:rPr>
  </w:style>
  <w:style w:type="character" w:customStyle="1" w:styleId="ListParagraphChar">
    <w:name w:val="List Paragraph Char"/>
    <w:link w:val="ListParagraph"/>
    <w:locked/>
    <w:rsid w:val="008635B0"/>
    <w:rPr>
      <w:sz w:val="26"/>
      <w:szCs w:val="26"/>
    </w:rPr>
  </w:style>
  <w:style w:type="character" w:customStyle="1" w:styleId="TitleChar">
    <w:name w:val="Title Char"/>
    <w:aliases w:val="Char Char1 Char,Char Char1 Char Char Char Char"/>
    <w:link w:val="Title"/>
    <w:locked/>
    <w:rsid w:val="00537DA0"/>
    <w:rPr>
      <w:rFonts w:ascii="VNI-Times" w:hAnsi="VNI-Times"/>
      <w:sz w:val="24"/>
    </w:rPr>
  </w:style>
  <w:style w:type="character" w:customStyle="1" w:styleId="fontstyle01">
    <w:name w:val="fontstyle01"/>
    <w:rsid w:val="006A011A"/>
    <w:rPr>
      <w:rFonts w:ascii="Times New Roman+FPEF" w:hAnsi="Times New Roman+FPEF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6A011A"/>
    <w:rPr>
      <w:rFonts w:ascii="Times New Roman Bold+FPEF" w:hAnsi="Times New Roman Bold+FPEF" w:hint="default"/>
      <w:b/>
      <w:bCs/>
      <w:i w:val="0"/>
      <w:iCs w:val="0"/>
      <w:color w:val="000000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117C3C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34676"/>
    <w:rPr>
      <w:b/>
      <w:bCs/>
    </w:rPr>
  </w:style>
  <w:style w:type="character" w:styleId="Emphasis">
    <w:name w:val="Emphasis"/>
    <w:qFormat/>
    <w:rsid w:val="00AC27AB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AC27AB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link w:val="Subtitle"/>
    <w:rsid w:val="00AC27AB"/>
    <w:rPr>
      <w:rFonts w:ascii="Calibri Light" w:eastAsia="Times New Roman" w:hAnsi="Calibri Light" w:cs="Times New Roman"/>
      <w:sz w:val="24"/>
      <w:szCs w:val="24"/>
    </w:rPr>
  </w:style>
  <w:style w:type="character" w:styleId="SubtleReference">
    <w:name w:val="Subtle Reference"/>
    <w:uiPriority w:val="31"/>
    <w:qFormat/>
    <w:rsid w:val="00AC27AB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0FE23-1BE8-423A-896C-D29F4F1BE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 Cần Thơ, ngày 06 tháng 03 năm 2009</vt:lpstr>
    </vt:vector>
  </TitlesOfParts>
  <Company>MinhTri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Cần Thơ, ngày 06 tháng 03 năm 2009</dc:title>
  <dc:subject/>
  <dc:creator>NVC</dc:creator>
  <cp:keywords/>
  <cp:lastModifiedBy>Thái Lê</cp:lastModifiedBy>
  <cp:revision>4</cp:revision>
  <cp:lastPrinted>2024-10-17T08:06:00Z</cp:lastPrinted>
  <dcterms:created xsi:type="dcterms:W3CDTF">2025-05-23T04:24:00Z</dcterms:created>
  <dcterms:modified xsi:type="dcterms:W3CDTF">2025-05-23T04:32:00Z</dcterms:modified>
</cp:coreProperties>
</file>